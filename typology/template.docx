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8"/>
        <w:tblW w:w="15587" w:type="dxa"/>
        <w:tblLook w:val="04A0" w:firstRow="1" w:lastRow="0" w:firstColumn="1" w:lastColumn="0" w:noHBand="0" w:noVBand="1"/>
      </w:tblPr>
      <w:tblGrid>
        <w:gridCol w:w="7225"/>
        <w:gridCol w:w="8362"/>
      </w:tblGrid>
      <w:tr w:rsidR="00CD13C2" w:rsidRPr="00CD13C2" w:rsidTr="007505F6">
        <w:tc>
          <w:tcPr>
            <w:tcW w:w="7225" w:type="dxa"/>
          </w:tcPr>
          <w:p w:rsidR="00CD13C2" w:rsidRPr="00CD13C2" w:rsidRDefault="00CD13C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D13C2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Фамилия</w:t>
            </w:r>
          </w:p>
        </w:tc>
        <w:tc>
          <w:tcPr>
            <w:tcW w:w="8362" w:type="dxa"/>
          </w:tcPr>
          <w:p w:rsidR="00CD13C2" w:rsidRPr="00CD13C2" w:rsidRDefault="00CD13C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D13C2">
              <w:rPr>
                <w:rFonts w:asciiTheme="minorHAnsi" w:hAnsiTheme="minorHAnsi" w:cstheme="minorHAnsi"/>
                <w:sz w:val="28"/>
                <w:szCs w:val="28"/>
              </w:rPr>
              <w:t>${last_name}</w:t>
            </w:r>
          </w:p>
        </w:tc>
      </w:tr>
      <w:tr w:rsidR="00CD13C2" w:rsidRPr="00CD13C2" w:rsidTr="007505F6">
        <w:tc>
          <w:tcPr>
            <w:tcW w:w="7225" w:type="dxa"/>
          </w:tcPr>
          <w:p w:rsidR="00CD13C2" w:rsidRPr="00CD13C2" w:rsidRDefault="00CD13C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D13C2">
              <w:rPr>
                <w:rFonts w:asciiTheme="minorHAnsi" w:hAnsiTheme="minorHAnsi" w:cstheme="minorHAnsi"/>
                <w:sz w:val="28"/>
                <w:szCs w:val="28"/>
              </w:rPr>
              <w:t>Имя (имена) и отчество</w:t>
            </w:r>
          </w:p>
        </w:tc>
        <w:tc>
          <w:tcPr>
            <w:tcW w:w="8362" w:type="dxa"/>
          </w:tcPr>
          <w:p w:rsidR="00CD13C2" w:rsidRPr="00CD13C2" w:rsidRDefault="00CD13C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D13C2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${</w:t>
            </w:r>
            <w:r w:rsidRPr="00CD13C2">
              <w:rPr>
                <w:rFonts w:asciiTheme="minorHAnsi" w:hAnsiTheme="minorHAnsi" w:cstheme="minorHAnsi"/>
                <w:sz w:val="28"/>
                <w:szCs w:val="28"/>
              </w:rPr>
              <w:t>first</w:t>
            </w:r>
            <w:r w:rsidRPr="00CD13C2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_</w:t>
            </w:r>
            <w:r w:rsidRPr="00CD13C2">
              <w:rPr>
                <w:rFonts w:asciiTheme="minorHAnsi" w:hAnsiTheme="minorHAnsi" w:cstheme="minorHAnsi"/>
                <w:sz w:val="28"/>
                <w:szCs w:val="28"/>
              </w:rPr>
              <w:t>name</w:t>
            </w:r>
            <w:r w:rsidRPr="00CD13C2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}</w:t>
            </w:r>
          </w:p>
        </w:tc>
      </w:tr>
      <w:tr w:rsidR="00CD13C2" w:rsidRPr="00CD13C2" w:rsidTr="007505F6">
        <w:tc>
          <w:tcPr>
            <w:tcW w:w="7225" w:type="dxa"/>
          </w:tcPr>
          <w:p w:rsidR="00CD13C2" w:rsidRPr="00CD13C2" w:rsidRDefault="00CD13C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D13C2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Пол</w:t>
            </w:r>
          </w:p>
        </w:tc>
        <w:tc>
          <w:tcPr>
            <w:tcW w:w="8362" w:type="dxa"/>
          </w:tcPr>
          <w:p w:rsidR="00CD13C2" w:rsidRPr="00CD13C2" w:rsidRDefault="00CD13C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D13C2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${</w:t>
            </w:r>
            <w:r w:rsidRPr="00CD13C2">
              <w:rPr>
                <w:rFonts w:asciiTheme="minorHAnsi" w:hAnsiTheme="minorHAnsi" w:cstheme="minorHAnsi"/>
                <w:sz w:val="28"/>
                <w:szCs w:val="28"/>
              </w:rPr>
              <w:t>sex</w:t>
            </w:r>
            <w:r w:rsidRPr="00CD13C2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}</w:t>
            </w:r>
          </w:p>
        </w:tc>
      </w:tr>
      <w:tr w:rsidR="00CD13C2" w:rsidRPr="00CD13C2" w:rsidTr="007505F6">
        <w:tc>
          <w:tcPr>
            <w:tcW w:w="7225" w:type="dxa"/>
          </w:tcPr>
          <w:p w:rsidR="00CD13C2" w:rsidRPr="00CD13C2" w:rsidRDefault="00CD13C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D13C2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Дата</w:t>
            </w:r>
            <w:r w:rsidRPr="00CD13C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CD13C2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рождения</w:t>
            </w:r>
          </w:p>
        </w:tc>
        <w:tc>
          <w:tcPr>
            <w:tcW w:w="8362" w:type="dxa"/>
          </w:tcPr>
          <w:p w:rsidR="00CD13C2" w:rsidRPr="00CD13C2" w:rsidRDefault="00CD13C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D13C2">
              <w:rPr>
                <w:rFonts w:asciiTheme="minorHAnsi" w:hAnsiTheme="minorHAnsi" w:cstheme="minorHAnsi"/>
                <w:sz w:val="28"/>
                <w:szCs w:val="28"/>
              </w:rPr>
              <w:t>${birthdate}</w:t>
            </w:r>
          </w:p>
        </w:tc>
      </w:tr>
      <w:tr w:rsidR="00CD13C2" w:rsidRPr="00CD13C2" w:rsidTr="007505F6">
        <w:tc>
          <w:tcPr>
            <w:tcW w:w="7225" w:type="dxa"/>
          </w:tcPr>
          <w:p w:rsidR="00CD13C2" w:rsidRPr="00CD13C2" w:rsidRDefault="00CD13C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D13C2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Место рождения</w:t>
            </w:r>
          </w:p>
        </w:tc>
        <w:tc>
          <w:tcPr>
            <w:tcW w:w="8362" w:type="dxa"/>
          </w:tcPr>
          <w:p w:rsidR="00CD13C2" w:rsidRPr="00CD13C2" w:rsidRDefault="00CD13C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D13C2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${</w:t>
            </w:r>
            <w:r w:rsidRPr="00CD13C2">
              <w:rPr>
                <w:rFonts w:asciiTheme="minorHAnsi" w:hAnsiTheme="minorHAnsi" w:cstheme="minorHAnsi"/>
                <w:sz w:val="28"/>
                <w:szCs w:val="28"/>
              </w:rPr>
              <w:t>birthplace</w:t>
            </w:r>
            <w:r w:rsidRPr="00CD13C2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}</w:t>
            </w:r>
          </w:p>
        </w:tc>
      </w:tr>
      <w:tr w:rsidR="00CD13C2" w:rsidRPr="00CD13C2" w:rsidTr="007505F6">
        <w:tc>
          <w:tcPr>
            <w:tcW w:w="7225" w:type="dxa"/>
          </w:tcPr>
          <w:p w:rsidR="00CD13C2" w:rsidRPr="00CD13C2" w:rsidRDefault="00CD13C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D13C2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Гражданство</w:t>
            </w:r>
          </w:p>
        </w:tc>
        <w:tc>
          <w:tcPr>
            <w:tcW w:w="8362" w:type="dxa"/>
          </w:tcPr>
          <w:p w:rsidR="00CD13C2" w:rsidRPr="00CD13C2" w:rsidRDefault="00CD13C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D13C2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${</w:t>
            </w:r>
            <w:r w:rsidRPr="00CD13C2">
              <w:rPr>
                <w:rFonts w:asciiTheme="minorHAnsi" w:hAnsiTheme="minorHAnsi" w:cstheme="minorHAnsi"/>
                <w:sz w:val="28"/>
                <w:szCs w:val="28"/>
              </w:rPr>
              <w:t>citizenship}</w:t>
            </w:r>
          </w:p>
        </w:tc>
      </w:tr>
      <w:tr w:rsidR="00CD13C2" w:rsidRPr="00CD13C2" w:rsidTr="007505F6">
        <w:tc>
          <w:tcPr>
            <w:tcW w:w="7225" w:type="dxa"/>
          </w:tcPr>
          <w:p w:rsidR="00CD13C2" w:rsidRPr="00CD13C2" w:rsidRDefault="00CD13C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D13C2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8362" w:type="dxa"/>
          </w:tcPr>
          <w:p w:rsidR="00CD13C2" w:rsidRPr="00CD13C2" w:rsidRDefault="00CD13C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D13C2">
              <w:rPr>
                <w:rFonts w:asciiTheme="minorHAnsi" w:hAnsiTheme="minorHAnsi" w:cstheme="minorHAnsi"/>
                <w:sz w:val="28"/>
                <w:szCs w:val="28"/>
              </w:rPr>
              <w:t>${address}</w:t>
            </w:r>
          </w:p>
        </w:tc>
      </w:tr>
      <w:tr w:rsidR="00CD13C2" w:rsidRPr="00CD13C2" w:rsidTr="007505F6">
        <w:tc>
          <w:tcPr>
            <w:tcW w:w="7225" w:type="dxa"/>
          </w:tcPr>
          <w:p w:rsidR="00CD13C2" w:rsidRPr="00CD13C2" w:rsidRDefault="00CD13C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D13C2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Номер телефона</w:t>
            </w:r>
          </w:p>
        </w:tc>
        <w:tc>
          <w:tcPr>
            <w:tcW w:w="8362" w:type="dxa"/>
          </w:tcPr>
          <w:p w:rsidR="00CD13C2" w:rsidRPr="00CD13C2" w:rsidRDefault="00CD13C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D13C2">
              <w:rPr>
                <w:rFonts w:asciiTheme="minorHAnsi" w:hAnsiTheme="minorHAnsi" w:cstheme="minorHAnsi"/>
                <w:sz w:val="28"/>
                <w:szCs w:val="28"/>
              </w:rPr>
              <w:t>${phone}</w:t>
            </w:r>
          </w:p>
        </w:tc>
      </w:tr>
      <w:tr w:rsidR="00CD13C2" w:rsidRPr="00CD13C2" w:rsidTr="007505F6">
        <w:tc>
          <w:tcPr>
            <w:tcW w:w="7225" w:type="dxa"/>
          </w:tcPr>
          <w:p w:rsidR="00CD13C2" w:rsidRPr="00CD13C2" w:rsidRDefault="00CD13C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D13C2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Адрес электронной почты</w:t>
            </w:r>
          </w:p>
        </w:tc>
        <w:tc>
          <w:tcPr>
            <w:tcW w:w="8362" w:type="dxa"/>
          </w:tcPr>
          <w:p w:rsidR="00CD13C2" w:rsidRPr="00CD13C2" w:rsidRDefault="00CD13C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D13C2">
              <w:rPr>
                <w:rFonts w:asciiTheme="minorHAnsi" w:hAnsiTheme="minorHAnsi" w:cstheme="minorHAnsi"/>
                <w:sz w:val="28"/>
                <w:szCs w:val="28"/>
              </w:rPr>
              <w:t>${email}</w:t>
            </w:r>
          </w:p>
        </w:tc>
      </w:tr>
      <w:tr w:rsidR="00CD13C2" w:rsidRPr="00A92222" w:rsidTr="007505F6">
        <w:tc>
          <w:tcPr>
            <w:tcW w:w="7225" w:type="dxa"/>
          </w:tcPr>
          <w:p w:rsidR="00CD13C2" w:rsidRPr="00A92222" w:rsidRDefault="00A92222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A92222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Подвергались ли вы одному из следующих видов физического насилия?</w:t>
            </w:r>
          </w:p>
        </w:tc>
        <w:tc>
          <w:tcPr>
            <w:tcW w:w="8362" w:type="dxa"/>
          </w:tcPr>
          <w:p w:rsidR="00CD13C2" w:rsidRPr="00A92222" w:rsidRDefault="00A92222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${</w:t>
            </w:r>
            <w:r w:rsidRPr="00A92222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have_abused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}</w:t>
            </w:r>
          </w:p>
        </w:tc>
      </w:tr>
      <w:tr w:rsidR="00986A2F" w:rsidRPr="00A92222" w:rsidTr="007505F6">
        <w:tc>
          <w:tcPr>
            <w:tcW w:w="7225" w:type="dxa"/>
            <w:shd w:val="clear" w:color="auto" w:fill="F4B083" w:themeFill="accent2" w:themeFillTint="99"/>
          </w:tcPr>
          <w:p w:rsidR="00986A2F" w:rsidRPr="00986A2F" w:rsidRDefault="00986A2F" w:rsidP="00986A2F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</w:p>
        </w:tc>
        <w:tc>
          <w:tcPr>
            <w:tcW w:w="8362" w:type="dxa"/>
            <w:shd w:val="clear" w:color="auto" w:fill="F4B083" w:themeFill="accent2" w:themeFillTint="99"/>
          </w:tcPr>
          <w:p w:rsidR="00986A2F" w:rsidRPr="00A92222" w:rsidRDefault="00986A2F" w:rsidP="00986A2F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</w:p>
        </w:tc>
      </w:tr>
      <w:tr w:rsidR="00986A2F" w:rsidRPr="00A92222" w:rsidTr="007505F6">
        <w:tc>
          <w:tcPr>
            <w:tcW w:w="7225" w:type="dxa"/>
          </w:tcPr>
          <w:p w:rsidR="00986A2F" w:rsidRPr="00A92222" w:rsidRDefault="00986A2F" w:rsidP="00986A2F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986A2F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Дата инцидента</w:t>
            </w:r>
          </w:p>
        </w:tc>
        <w:tc>
          <w:tcPr>
            <w:tcW w:w="8362" w:type="dxa"/>
          </w:tcPr>
          <w:p w:rsidR="00986A2F" w:rsidRPr="00A92222" w:rsidRDefault="00986A2F" w:rsidP="00986A2F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986A2F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date_of_incident</w:t>
            </w:r>
          </w:p>
        </w:tc>
      </w:tr>
      <w:tr w:rsidR="00986A2F" w:rsidRPr="00A92222" w:rsidTr="007505F6">
        <w:tc>
          <w:tcPr>
            <w:tcW w:w="7225" w:type="dxa"/>
          </w:tcPr>
          <w:p w:rsidR="00986A2F" w:rsidRPr="00A92222" w:rsidRDefault="00986A2F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986A2F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Обращались ли в медицинское учреждение</w:t>
            </w:r>
          </w:p>
        </w:tc>
        <w:tc>
          <w:tcPr>
            <w:tcW w:w="8362" w:type="dxa"/>
          </w:tcPr>
          <w:p w:rsidR="00986A2F" w:rsidRPr="00A92222" w:rsidRDefault="00986A2F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986A2F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visited_medical</w:t>
            </w:r>
          </w:p>
        </w:tc>
      </w:tr>
      <w:tr w:rsidR="00986A2F" w:rsidRPr="00A92222" w:rsidTr="007505F6">
        <w:tc>
          <w:tcPr>
            <w:tcW w:w="7225" w:type="dxa"/>
          </w:tcPr>
          <w:p w:rsidR="00986A2F" w:rsidRPr="00A92222" w:rsidRDefault="001A7AC1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Дата обращения в медицинское учреждение</w:t>
            </w:r>
          </w:p>
        </w:tc>
        <w:tc>
          <w:tcPr>
            <w:tcW w:w="8362" w:type="dxa"/>
          </w:tcPr>
          <w:p w:rsidR="00986A2F" w:rsidRPr="00A92222" w:rsidRDefault="001A7AC1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date_hospital_visit</w:t>
            </w:r>
          </w:p>
        </w:tc>
      </w:tr>
      <w:tr w:rsidR="00986A2F" w:rsidRPr="00A92222" w:rsidTr="007505F6">
        <w:tc>
          <w:tcPr>
            <w:tcW w:w="7225" w:type="dxa"/>
          </w:tcPr>
          <w:p w:rsidR="00986A2F" w:rsidRPr="00A92222" w:rsidRDefault="001A7AC1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Объяснение почему обратились спустя несколько дней</w:t>
            </w:r>
          </w:p>
        </w:tc>
        <w:tc>
          <w:tcPr>
            <w:tcW w:w="8362" w:type="dxa"/>
          </w:tcPr>
          <w:p w:rsidR="00986A2F" w:rsidRPr="00A92222" w:rsidRDefault="001A7AC1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explanation_yes</w:t>
            </w:r>
          </w:p>
        </w:tc>
      </w:tr>
      <w:tr w:rsidR="00986A2F" w:rsidRPr="00A92222" w:rsidTr="007505F6">
        <w:tc>
          <w:tcPr>
            <w:tcW w:w="7225" w:type="dxa"/>
          </w:tcPr>
          <w:p w:rsidR="00986A2F" w:rsidRPr="00A92222" w:rsidRDefault="001A7AC1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Наименование медицинской организации, куда обратились в связи с побоями</w:t>
            </w:r>
          </w:p>
        </w:tc>
        <w:tc>
          <w:tcPr>
            <w:tcW w:w="8362" w:type="dxa"/>
          </w:tcPr>
          <w:p w:rsidR="00986A2F" w:rsidRPr="00A92222" w:rsidRDefault="001A7AC1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hospital_name</w:t>
            </w:r>
          </w:p>
        </w:tc>
      </w:tr>
      <w:tr w:rsidR="00986A2F" w:rsidRPr="00A92222" w:rsidTr="007505F6">
        <w:tc>
          <w:tcPr>
            <w:tcW w:w="7225" w:type="dxa"/>
          </w:tcPr>
          <w:p w:rsidR="00986A2F" w:rsidRPr="00A92222" w:rsidRDefault="001A7AC1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Заголовок и дата документа</w:t>
            </w:r>
          </w:p>
        </w:tc>
        <w:tc>
          <w:tcPr>
            <w:tcW w:w="8362" w:type="dxa"/>
          </w:tcPr>
          <w:p w:rsidR="00986A2F" w:rsidRPr="00A92222" w:rsidRDefault="001A7AC1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doc_title_date</w:t>
            </w:r>
          </w:p>
        </w:tc>
      </w:tr>
      <w:tr w:rsidR="00986A2F" w:rsidRPr="00A92222" w:rsidTr="007505F6">
        <w:tc>
          <w:tcPr>
            <w:tcW w:w="7225" w:type="dxa"/>
          </w:tcPr>
          <w:p w:rsidR="00986A2F" w:rsidRPr="00A92222" w:rsidRDefault="001A7AC1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Прикреплённый файл</w:t>
            </w:r>
          </w:p>
        </w:tc>
        <w:tc>
          <w:tcPr>
            <w:tcW w:w="8362" w:type="dxa"/>
          </w:tcPr>
          <w:p w:rsidR="00986A2F" w:rsidRPr="00A92222" w:rsidRDefault="001A7AC1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doc_file</w:t>
            </w:r>
          </w:p>
        </w:tc>
      </w:tr>
      <w:tr w:rsidR="00986A2F" w:rsidRPr="00A92222" w:rsidTr="007505F6">
        <w:tc>
          <w:tcPr>
            <w:tcW w:w="7225" w:type="dxa"/>
          </w:tcPr>
          <w:p w:rsidR="00986A2F" w:rsidRPr="00A92222" w:rsidRDefault="001A7AC1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Диагноз из медицинского документа</w:t>
            </w:r>
          </w:p>
        </w:tc>
        <w:tc>
          <w:tcPr>
            <w:tcW w:w="8362" w:type="dxa"/>
          </w:tcPr>
          <w:p w:rsidR="00986A2F" w:rsidRPr="00A92222" w:rsidRDefault="001A7AC1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diagnosis</w:t>
            </w:r>
          </w:p>
        </w:tc>
      </w:tr>
      <w:tr w:rsidR="00986A2F" w:rsidRPr="00A92222" w:rsidTr="007505F6">
        <w:tc>
          <w:tcPr>
            <w:tcW w:w="7225" w:type="dxa"/>
          </w:tcPr>
          <w:p w:rsidR="00986A2F" w:rsidRPr="00A92222" w:rsidRDefault="001A7AC1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Дальнейшее лечение</w:t>
            </w:r>
          </w:p>
        </w:tc>
        <w:tc>
          <w:tcPr>
            <w:tcW w:w="8362" w:type="dxa"/>
          </w:tcPr>
          <w:p w:rsidR="00986A2F" w:rsidRPr="00A92222" w:rsidRDefault="001A7AC1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further_treatment</w:t>
            </w:r>
          </w:p>
        </w:tc>
      </w:tr>
      <w:tr w:rsidR="00986A2F" w:rsidRPr="00A92222" w:rsidTr="007505F6">
        <w:tc>
          <w:tcPr>
            <w:tcW w:w="7225" w:type="dxa"/>
          </w:tcPr>
          <w:p w:rsidR="00986A2F" w:rsidRPr="00A92222" w:rsidRDefault="001A7AC1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Объяснение почему не обратились</w:t>
            </w:r>
          </w:p>
        </w:tc>
        <w:tc>
          <w:tcPr>
            <w:tcW w:w="8362" w:type="dxa"/>
          </w:tcPr>
          <w:p w:rsidR="00986A2F" w:rsidRPr="00A92222" w:rsidRDefault="001A7AC1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explanation_no</w:t>
            </w:r>
          </w:p>
        </w:tc>
      </w:tr>
      <w:tr w:rsidR="00986A2F" w:rsidRPr="00A92222" w:rsidTr="007505F6">
        <w:tc>
          <w:tcPr>
            <w:tcW w:w="7225" w:type="dxa"/>
          </w:tcPr>
          <w:p w:rsidR="00986A2F" w:rsidRPr="00A92222" w:rsidRDefault="001A7AC1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Обращались ли в полицию</w:t>
            </w:r>
          </w:p>
        </w:tc>
        <w:tc>
          <w:tcPr>
            <w:tcW w:w="8362" w:type="dxa"/>
          </w:tcPr>
          <w:p w:rsidR="00986A2F" w:rsidRPr="00A92222" w:rsidRDefault="001A7AC1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visited_police</w:t>
            </w:r>
          </w:p>
        </w:tc>
      </w:tr>
      <w:tr w:rsidR="00986A2F" w:rsidRPr="00A92222" w:rsidTr="007505F6">
        <w:tc>
          <w:tcPr>
            <w:tcW w:w="7225" w:type="dxa"/>
          </w:tcPr>
          <w:p w:rsidR="00986A2F" w:rsidRPr="00A92222" w:rsidRDefault="001A7AC1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Дата обращения в полицию</w:t>
            </w:r>
          </w:p>
        </w:tc>
        <w:tc>
          <w:tcPr>
            <w:tcW w:w="8362" w:type="dxa"/>
          </w:tcPr>
          <w:p w:rsidR="00986A2F" w:rsidRPr="00A92222" w:rsidRDefault="001A7AC1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date_police_visit</w:t>
            </w:r>
          </w:p>
        </w:tc>
      </w:tr>
      <w:tr w:rsidR="00986A2F" w:rsidRPr="00A92222" w:rsidTr="007505F6">
        <w:tc>
          <w:tcPr>
            <w:tcW w:w="7225" w:type="dxa"/>
          </w:tcPr>
          <w:p w:rsidR="00986A2F" w:rsidRPr="00A92222" w:rsidRDefault="001A7AC1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Документ, подтверждающий обращение в полицию</w:t>
            </w:r>
          </w:p>
        </w:tc>
        <w:tc>
          <w:tcPr>
            <w:tcW w:w="8362" w:type="dxa"/>
          </w:tcPr>
          <w:p w:rsidR="00986A2F" w:rsidRPr="00A92222" w:rsidRDefault="001A7AC1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visited_police_file</w:t>
            </w:r>
          </w:p>
        </w:tc>
      </w:tr>
      <w:tr w:rsidR="00986A2F" w:rsidRPr="00A92222" w:rsidTr="007505F6">
        <w:tc>
          <w:tcPr>
            <w:tcW w:w="7225" w:type="dxa"/>
          </w:tcPr>
          <w:p w:rsidR="00986A2F" w:rsidRPr="00A92222" w:rsidRDefault="001A7AC1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Объяснение почему обратились спустя несколько дней</w:t>
            </w:r>
          </w:p>
        </w:tc>
        <w:tc>
          <w:tcPr>
            <w:tcW w:w="8362" w:type="dxa"/>
          </w:tcPr>
          <w:p w:rsidR="00986A2F" w:rsidRPr="00A92222" w:rsidRDefault="001A7AC1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explanation_police_yes</w:t>
            </w:r>
          </w:p>
        </w:tc>
      </w:tr>
      <w:tr w:rsidR="00986A2F" w:rsidRPr="00A92222" w:rsidTr="007505F6">
        <w:tc>
          <w:tcPr>
            <w:tcW w:w="7225" w:type="dxa"/>
          </w:tcPr>
          <w:p w:rsidR="00986A2F" w:rsidRPr="00A92222" w:rsidRDefault="001A7AC1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Наименование отдела полиции</w:t>
            </w:r>
          </w:p>
        </w:tc>
        <w:tc>
          <w:tcPr>
            <w:tcW w:w="8362" w:type="dxa"/>
          </w:tcPr>
          <w:p w:rsidR="00986A2F" w:rsidRPr="00A92222" w:rsidRDefault="001A7AC1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police_name</w:t>
            </w:r>
          </w:p>
        </w:tc>
      </w:tr>
      <w:tr w:rsidR="00986A2F" w:rsidRPr="00A92222" w:rsidTr="007505F6">
        <w:tc>
          <w:tcPr>
            <w:tcW w:w="7225" w:type="dxa"/>
          </w:tcPr>
          <w:p w:rsidR="00986A2F" w:rsidRPr="00A92222" w:rsidRDefault="001A7AC1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lastRenderedPageBreak/>
              <w:t>На опросе или в беседе вели ли себя сотрудники полиции некорректно?</w:t>
            </w:r>
          </w:p>
        </w:tc>
        <w:tc>
          <w:tcPr>
            <w:tcW w:w="8362" w:type="dxa"/>
          </w:tcPr>
          <w:p w:rsidR="00986A2F" w:rsidRPr="00A92222" w:rsidRDefault="001A7AC1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incorrectly</w:t>
            </w:r>
          </w:p>
        </w:tc>
      </w:tr>
      <w:tr w:rsidR="00986A2F" w:rsidRPr="00A92222" w:rsidTr="007505F6">
        <w:tc>
          <w:tcPr>
            <w:tcW w:w="7225" w:type="dxa"/>
          </w:tcPr>
          <w:p w:rsidR="00986A2F" w:rsidRPr="00A92222" w:rsidRDefault="001A7AC1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Описания некорректного поведения</w:t>
            </w:r>
          </w:p>
        </w:tc>
        <w:tc>
          <w:tcPr>
            <w:tcW w:w="8362" w:type="dxa"/>
          </w:tcPr>
          <w:p w:rsidR="00986A2F" w:rsidRPr="00A92222" w:rsidRDefault="001A7AC1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incorrectly_desc</w:t>
            </w:r>
          </w:p>
        </w:tc>
      </w:tr>
      <w:tr w:rsidR="00986A2F" w:rsidRPr="00A92222" w:rsidTr="007505F6">
        <w:tc>
          <w:tcPr>
            <w:tcW w:w="7225" w:type="dxa"/>
          </w:tcPr>
          <w:p w:rsidR="00986A2F" w:rsidRPr="00A92222" w:rsidRDefault="001A7AC1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Назначила ли полиция Судебно_Медицинскую Экспертизу/обследование по вашим телесным повреждениям?</w:t>
            </w:r>
          </w:p>
        </w:tc>
        <w:tc>
          <w:tcPr>
            <w:tcW w:w="8362" w:type="dxa"/>
          </w:tcPr>
          <w:p w:rsidR="00986A2F" w:rsidRPr="00A92222" w:rsidRDefault="001A7AC1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was_medical_expertise</w:t>
            </w:r>
          </w:p>
        </w:tc>
      </w:tr>
      <w:tr w:rsidR="00986A2F" w:rsidRPr="00A92222" w:rsidTr="007505F6">
        <w:tc>
          <w:tcPr>
            <w:tcW w:w="7225" w:type="dxa"/>
          </w:tcPr>
          <w:p w:rsidR="00986A2F" w:rsidRPr="00A92222" w:rsidRDefault="001A7AC1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Дата назначения СМЭ</w:t>
            </w:r>
          </w:p>
        </w:tc>
        <w:tc>
          <w:tcPr>
            <w:tcW w:w="8362" w:type="dxa"/>
          </w:tcPr>
          <w:p w:rsidR="00986A2F" w:rsidRPr="00A92222" w:rsidRDefault="001A7AC1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appointment_date_medical_expertise</w:t>
            </w:r>
          </w:p>
        </w:tc>
      </w:tr>
      <w:tr w:rsidR="00986A2F" w:rsidRPr="00A92222" w:rsidTr="007505F6">
        <w:tc>
          <w:tcPr>
            <w:tcW w:w="7225" w:type="dxa"/>
          </w:tcPr>
          <w:p w:rsidR="00986A2F" w:rsidRPr="00A92222" w:rsidRDefault="001A7AC1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Дата проведения СМЭ</w:t>
            </w:r>
          </w:p>
        </w:tc>
        <w:tc>
          <w:tcPr>
            <w:tcW w:w="8362" w:type="dxa"/>
          </w:tcPr>
          <w:p w:rsidR="00986A2F" w:rsidRPr="00A92222" w:rsidRDefault="001A7AC1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date_medical_expertise</w:t>
            </w:r>
          </w:p>
        </w:tc>
      </w:tr>
      <w:tr w:rsidR="00986A2F" w:rsidRPr="00A92222" w:rsidTr="007505F6">
        <w:tc>
          <w:tcPr>
            <w:tcW w:w="7225" w:type="dxa"/>
          </w:tcPr>
          <w:p w:rsidR="00986A2F" w:rsidRPr="00A92222" w:rsidRDefault="001A7AC1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Диагноз СМЭ</w:t>
            </w:r>
          </w:p>
        </w:tc>
        <w:tc>
          <w:tcPr>
            <w:tcW w:w="8362" w:type="dxa"/>
          </w:tcPr>
          <w:p w:rsidR="00986A2F" w:rsidRPr="00A92222" w:rsidRDefault="001A7AC1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diagnosis_medical_expertise</w:t>
            </w:r>
          </w:p>
        </w:tc>
      </w:tr>
      <w:tr w:rsidR="00986A2F" w:rsidRPr="00A92222" w:rsidTr="007505F6">
        <w:tc>
          <w:tcPr>
            <w:tcW w:w="7225" w:type="dxa"/>
          </w:tcPr>
          <w:p w:rsidR="00986A2F" w:rsidRPr="00A92222" w:rsidRDefault="001A7AC1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Решение которое было принято полицией по вашему заявлению</w:t>
            </w:r>
          </w:p>
        </w:tc>
        <w:tc>
          <w:tcPr>
            <w:tcW w:w="8362" w:type="dxa"/>
          </w:tcPr>
          <w:p w:rsidR="00986A2F" w:rsidRPr="00A92222" w:rsidRDefault="001A7AC1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police_decision_on_application</w:t>
            </w:r>
          </w:p>
        </w:tc>
      </w:tr>
      <w:tr w:rsidR="00986A2F" w:rsidRPr="001A7AC1" w:rsidTr="007505F6">
        <w:tc>
          <w:tcPr>
            <w:tcW w:w="7225" w:type="dxa"/>
          </w:tcPr>
          <w:p w:rsidR="00986A2F" w:rsidRPr="00A92222" w:rsidRDefault="001A7AC1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Дата решения</w:t>
            </w:r>
          </w:p>
        </w:tc>
        <w:tc>
          <w:tcPr>
            <w:tcW w:w="8362" w:type="dxa"/>
          </w:tcPr>
          <w:p w:rsidR="00986A2F" w:rsidRPr="001A7AC1" w:rsidRDefault="001A7AC1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</w:rPr>
              <w:t>police_decision_on_application_date</w:t>
            </w:r>
          </w:p>
        </w:tc>
      </w:tr>
      <w:tr w:rsidR="00986A2F" w:rsidRPr="001A7AC1" w:rsidTr="007505F6">
        <w:tc>
          <w:tcPr>
            <w:tcW w:w="7225" w:type="dxa"/>
          </w:tcPr>
          <w:p w:rsidR="00986A2F" w:rsidRPr="001A7AC1" w:rsidRDefault="001A7AC1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</w:rPr>
              <w:t>Прикрепленный файл</w:t>
            </w:r>
          </w:p>
        </w:tc>
        <w:tc>
          <w:tcPr>
            <w:tcW w:w="8362" w:type="dxa"/>
          </w:tcPr>
          <w:p w:rsidR="00986A2F" w:rsidRPr="001A7AC1" w:rsidRDefault="001A7AC1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</w:rPr>
              <w:t>police_decision_on_application_file</w:t>
            </w:r>
          </w:p>
        </w:tc>
      </w:tr>
      <w:tr w:rsidR="00986A2F" w:rsidRPr="001A7AC1" w:rsidTr="007505F6">
        <w:tc>
          <w:tcPr>
            <w:tcW w:w="7225" w:type="dxa"/>
          </w:tcPr>
          <w:p w:rsidR="00986A2F" w:rsidRPr="001A7AC1" w:rsidRDefault="001A7AC1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Было ли назначено административное или уголовное наказание агрессору?</w:t>
            </w:r>
          </w:p>
        </w:tc>
        <w:tc>
          <w:tcPr>
            <w:tcW w:w="8362" w:type="dxa"/>
          </w:tcPr>
          <w:p w:rsidR="00986A2F" w:rsidRPr="001A7AC1" w:rsidRDefault="001A7AC1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</w:rPr>
              <w:t>was_an_administrative_or_criminal_penalty_imposed</w:t>
            </w:r>
          </w:p>
        </w:tc>
      </w:tr>
      <w:tr w:rsidR="00986A2F" w:rsidRPr="007505F6" w:rsidTr="007505F6">
        <w:tc>
          <w:tcPr>
            <w:tcW w:w="7225" w:type="dxa"/>
          </w:tcPr>
          <w:p w:rsidR="00986A2F" w:rsidRPr="001A7AC1" w:rsidRDefault="001A7AC1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1A7AC1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Решение по делу об административном правонарушении</w:t>
            </w:r>
          </w:p>
        </w:tc>
        <w:tc>
          <w:tcPr>
            <w:tcW w:w="8362" w:type="dxa"/>
          </w:tcPr>
          <w:p w:rsidR="00986A2F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decision_in_a_case_on_an_administrative_offense</w:t>
            </w:r>
          </w:p>
        </w:tc>
      </w:tr>
      <w:tr w:rsidR="00986A2F" w:rsidRPr="007505F6" w:rsidTr="007505F6">
        <w:tc>
          <w:tcPr>
            <w:tcW w:w="7225" w:type="dxa"/>
          </w:tcPr>
          <w:p w:rsidR="00986A2F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Размер</w:t>
            </w:r>
          </w:p>
        </w:tc>
        <w:tc>
          <w:tcPr>
            <w:tcW w:w="8362" w:type="dxa"/>
          </w:tcPr>
          <w:p w:rsidR="00986A2F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decision_in_a_case_on_an_administrative_offense_additional_amount</w:t>
            </w:r>
          </w:p>
        </w:tc>
      </w:tr>
      <w:tr w:rsidR="00986A2F" w:rsidRPr="007505F6" w:rsidTr="007505F6">
        <w:tc>
          <w:tcPr>
            <w:tcW w:w="7225" w:type="dxa"/>
          </w:tcPr>
          <w:p w:rsidR="00986A2F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Дата решения</w:t>
            </w:r>
          </w:p>
        </w:tc>
        <w:tc>
          <w:tcPr>
            <w:tcW w:w="8362" w:type="dxa"/>
          </w:tcPr>
          <w:p w:rsidR="00986A2F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decision_in_a_case_on_an_administrative_offense_additional_date</w:t>
            </w:r>
          </w:p>
        </w:tc>
      </w:tr>
      <w:tr w:rsidR="00986A2F" w:rsidRPr="007505F6" w:rsidTr="007505F6">
        <w:tc>
          <w:tcPr>
            <w:tcW w:w="7225" w:type="dxa"/>
          </w:tcPr>
          <w:p w:rsidR="00986A2F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Прикрепленный файл</w:t>
            </w:r>
          </w:p>
        </w:tc>
        <w:tc>
          <w:tcPr>
            <w:tcW w:w="8362" w:type="dxa"/>
          </w:tcPr>
          <w:p w:rsidR="00986A2F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decision_in_a_case_on_an_administrative_offense_additional_file</w:t>
            </w:r>
          </w:p>
        </w:tc>
      </w:tr>
      <w:tr w:rsidR="00986A2F" w:rsidRPr="007505F6" w:rsidTr="007505F6">
        <w:tc>
          <w:tcPr>
            <w:tcW w:w="7225" w:type="dxa"/>
          </w:tcPr>
          <w:p w:rsidR="00986A2F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Решение по уголовному делу</w:t>
            </w:r>
          </w:p>
        </w:tc>
        <w:tc>
          <w:tcPr>
            <w:tcW w:w="8362" w:type="dxa"/>
          </w:tcPr>
          <w:p w:rsidR="00986A2F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decision_in_a_criminal_case</w:t>
            </w:r>
          </w:p>
        </w:tc>
      </w:tr>
      <w:tr w:rsidR="00986A2F" w:rsidRPr="007505F6" w:rsidTr="007505F6">
        <w:tc>
          <w:tcPr>
            <w:tcW w:w="7225" w:type="dxa"/>
          </w:tcPr>
          <w:p w:rsidR="00986A2F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Размер</w:t>
            </w:r>
          </w:p>
        </w:tc>
        <w:tc>
          <w:tcPr>
            <w:tcW w:w="8362" w:type="dxa"/>
          </w:tcPr>
          <w:p w:rsidR="00986A2F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decision_in_a_criminal_case_additional_amount</w:t>
            </w:r>
          </w:p>
        </w:tc>
      </w:tr>
      <w:tr w:rsidR="00986A2F" w:rsidRPr="007505F6" w:rsidTr="007505F6">
        <w:tc>
          <w:tcPr>
            <w:tcW w:w="7225" w:type="dxa"/>
          </w:tcPr>
          <w:p w:rsidR="00986A2F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Дата решения</w:t>
            </w:r>
          </w:p>
        </w:tc>
        <w:tc>
          <w:tcPr>
            <w:tcW w:w="8362" w:type="dxa"/>
          </w:tcPr>
          <w:p w:rsidR="00986A2F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decision_in_a_criminal_case_additional_date</w:t>
            </w:r>
          </w:p>
        </w:tc>
      </w:tr>
      <w:tr w:rsidR="00986A2F" w:rsidRPr="007505F6" w:rsidTr="007505F6">
        <w:tc>
          <w:tcPr>
            <w:tcW w:w="7225" w:type="dxa"/>
          </w:tcPr>
          <w:p w:rsidR="00986A2F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Прикрепленный файл</w:t>
            </w:r>
          </w:p>
        </w:tc>
        <w:tc>
          <w:tcPr>
            <w:tcW w:w="8362" w:type="dxa"/>
          </w:tcPr>
          <w:p w:rsidR="00986A2F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decision_in_a_criminal_case_additional_file</w:t>
            </w:r>
          </w:p>
        </w:tc>
      </w:tr>
      <w:tr w:rsidR="00986A2F" w:rsidRPr="007505F6" w:rsidTr="007505F6">
        <w:tc>
          <w:tcPr>
            <w:tcW w:w="7225" w:type="dxa"/>
          </w:tcPr>
          <w:p w:rsidR="00986A2F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Объяснение почему не обратились</w:t>
            </w:r>
          </w:p>
        </w:tc>
        <w:tc>
          <w:tcPr>
            <w:tcW w:w="8362" w:type="dxa"/>
          </w:tcPr>
          <w:p w:rsidR="00986A2F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visited_police_explanation_no</w:t>
            </w:r>
          </w:p>
        </w:tc>
      </w:tr>
      <w:tr w:rsidR="00986A2F" w:rsidRPr="007505F6" w:rsidTr="007505F6">
        <w:tc>
          <w:tcPr>
            <w:tcW w:w="7225" w:type="dxa"/>
          </w:tcPr>
          <w:p w:rsidR="00986A2F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Кто нанес побои</w:t>
            </w:r>
          </w:p>
        </w:tc>
        <w:tc>
          <w:tcPr>
            <w:tcW w:w="8362" w:type="dxa"/>
          </w:tcPr>
          <w:p w:rsidR="00986A2F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who_beat_you</w:t>
            </w:r>
          </w:p>
        </w:tc>
      </w:tr>
      <w:tr w:rsidR="00986A2F" w:rsidRPr="007505F6" w:rsidTr="007505F6">
        <w:tc>
          <w:tcPr>
            <w:tcW w:w="7225" w:type="dxa"/>
          </w:tcPr>
          <w:p w:rsidR="00986A2F" w:rsidRPr="007505F6" w:rsidRDefault="007505F6" w:rsidP="00986A2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Кем приходится агрессор</w:t>
            </w:r>
          </w:p>
        </w:tc>
        <w:tc>
          <w:tcPr>
            <w:tcW w:w="8362" w:type="dxa"/>
          </w:tcPr>
          <w:p w:rsidR="00986A2F" w:rsidRPr="007505F6" w:rsidRDefault="007505F6" w:rsidP="00986A2F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who_is_the_aggressor_to_you</w:t>
            </w:r>
          </w:p>
        </w:tc>
      </w:tr>
      <w:tr w:rsidR="00986A2F" w:rsidRPr="007505F6" w:rsidTr="007505F6">
        <w:tc>
          <w:tcPr>
            <w:tcW w:w="7225" w:type="dxa"/>
          </w:tcPr>
          <w:p w:rsidR="00986A2F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Дата начала отношений</w:t>
            </w:r>
          </w:p>
        </w:tc>
        <w:tc>
          <w:tcPr>
            <w:tcW w:w="8362" w:type="dxa"/>
          </w:tcPr>
          <w:p w:rsidR="00986A2F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relationship_start_date</w:t>
            </w:r>
          </w:p>
        </w:tc>
      </w:tr>
      <w:tr w:rsidR="00986A2F" w:rsidRPr="007505F6" w:rsidTr="007505F6">
        <w:tc>
          <w:tcPr>
            <w:tcW w:w="7225" w:type="dxa"/>
          </w:tcPr>
          <w:p w:rsidR="00986A2F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Дата заключения брака</w:t>
            </w:r>
          </w:p>
        </w:tc>
        <w:tc>
          <w:tcPr>
            <w:tcW w:w="8362" w:type="dxa"/>
          </w:tcPr>
          <w:p w:rsidR="00986A2F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date_of_marriage</w:t>
            </w:r>
          </w:p>
        </w:tc>
      </w:tr>
      <w:tr w:rsidR="00986A2F" w:rsidRPr="007505F6" w:rsidTr="007505F6">
        <w:tc>
          <w:tcPr>
            <w:tcW w:w="7225" w:type="dxa"/>
          </w:tcPr>
          <w:p w:rsidR="00986A2F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lastRenderedPageBreak/>
              <w:t>Работает ли агрессор в правоохранительных органах?</w:t>
            </w:r>
          </w:p>
        </w:tc>
        <w:tc>
          <w:tcPr>
            <w:tcW w:w="8362" w:type="dxa"/>
          </w:tcPr>
          <w:p w:rsidR="00986A2F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aggressor_work_in_law_enforcement</w:t>
            </w:r>
          </w:p>
        </w:tc>
      </w:tr>
      <w:tr w:rsidR="007505F6" w:rsidRPr="007505F6" w:rsidTr="007505F6">
        <w:tc>
          <w:tcPr>
            <w:tcW w:w="7225" w:type="dxa"/>
          </w:tcPr>
          <w:p w:rsidR="007505F6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Должность</w:t>
            </w:r>
          </w:p>
        </w:tc>
        <w:tc>
          <w:tcPr>
            <w:tcW w:w="8362" w:type="dxa"/>
          </w:tcPr>
          <w:p w:rsidR="007505F6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aggressor_work_in_law_enforcement_position</w:t>
            </w:r>
          </w:p>
        </w:tc>
      </w:tr>
      <w:tr w:rsidR="007505F6" w:rsidRPr="007505F6" w:rsidTr="007E5E39">
        <w:tc>
          <w:tcPr>
            <w:tcW w:w="7225" w:type="dxa"/>
          </w:tcPr>
          <w:p w:rsidR="007505F6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Место (адрес) нанесения побоев</w:t>
            </w:r>
          </w:p>
        </w:tc>
        <w:tc>
          <w:tcPr>
            <w:tcW w:w="8362" w:type="dxa"/>
          </w:tcPr>
          <w:p w:rsidR="007505F6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place_of_the_beating</w:t>
            </w:r>
          </w:p>
        </w:tc>
      </w:tr>
      <w:tr w:rsidR="007505F6" w:rsidRPr="007505F6" w:rsidTr="007E5E39">
        <w:tc>
          <w:tcPr>
            <w:tcW w:w="7225" w:type="dxa"/>
          </w:tcPr>
          <w:p w:rsidR="007505F6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Описание какие именно наносились побои, по каким частям тела, сколько раз</w:t>
            </w:r>
          </w:p>
        </w:tc>
        <w:tc>
          <w:tcPr>
            <w:tcW w:w="8362" w:type="dxa"/>
          </w:tcPr>
          <w:p w:rsidR="007505F6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where_was_the_beatings</w:t>
            </w:r>
          </w:p>
        </w:tc>
      </w:tr>
      <w:tr w:rsidR="007505F6" w:rsidRPr="007505F6" w:rsidTr="007E5E39">
        <w:tc>
          <w:tcPr>
            <w:tcW w:w="7225" w:type="dxa"/>
          </w:tcPr>
          <w:p w:rsidR="007505F6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Какой частью тела агрессор наносил удары</w:t>
            </w:r>
          </w:p>
        </w:tc>
        <w:tc>
          <w:tcPr>
            <w:tcW w:w="8362" w:type="dxa"/>
          </w:tcPr>
          <w:p w:rsidR="007505F6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which_part_of_the_body_hit</w:t>
            </w:r>
          </w:p>
        </w:tc>
      </w:tr>
      <w:tr w:rsidR="007505F6" w:rsidRPr="007505F6" w:rsidTr="007E5E39">
        <w:tc>
          <w:tcPr>
            <w:tcW w:w="7225" w:type="dxa"/>
          </w:tcPr>
          <w:p w:rsidR="007505F6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Сколько времени продолжалось избиение</w:t>
            </w:r>
          </w:p>
        </w:tc>
        <w:tc>
          <w:tcPr>
            <w:tcW w:w="8362" w:type="dxa"/>
          </w:tcPr>
          <w:p w:rsidR="007505F6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how_long_did_the_beating</w:t>
            </w:r>
          </w:p>
        </w:tc>
      </w:tr>
      <w:tr w:rsidR="007505F6" w:rsidRPr="007505F6" w:rsidTr="007E5E39">
        <w:tc>
          <w:tcPr>
            <w:tcW w:w="7225" w:type="dxa"/>
          </w:tcPr>
          <w:p w:rsidR="007505F6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Использовал ли агрессор какие либо предметы для нанесения побоев</w:t>
            </w:r>
          </w:p>
        </w:tc>
        <w:tc>
          <w:tcPr>
            <w:tcW w:w="8362" w:type="dxa"/>
          </w:tcPr>
          <w:p w:rsidR="007505F6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any_items_used_to_inflict_beatings</w:t>
            </w:r>
          </w:p>
        </w:tc>
      </w:tr>
      <w:tr w:rsidR="007505F6" w:rsidRPr="007505F6" w:rsidTr="007E5E39">
        <w:tc>
          <w:tcPr>
            <w:tcW w:w="7225" w:type="dxa"/>
          </w:tcPr>
          <w:p w:rsidR="007505F6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Цитаты оскорблений агрессора</w:t>
            </w:r>
          </w:p>
        </w:tc>
        <w:tc>
          <w:tcPr>
            <w:tcW w:w="8362" w:type="dxa"/>
          </w:tcPr>
          <w:p w:rsidR="007505F6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aggressor_insult_you</w:t>
            </w:r>
          </w:p>
        </w:tc>
      </w:tr>
      <w:tr w:rsidR="007505F6" w:rsidRPr="007505F6" w:rsidTr="007E5E39">
        <w:tc>
          <w:tcPr>
            <w:tcW w:w="7225" w:type="dxa"/>
          </w:tcPr>
          <w:p w:rsidR="007505F6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Цитаты угроз агрессора</w:t>
            </w:r>
          </w:p>
        </w:tc>
        <w:tc>
          <w:tcPr>
            <w:tcW w:w="8362" w:type="dxa"/>
          </w:tcPr>
          <w:p w:rsidR="007505F6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aggressor_make_threats_you</w:t>
            </w:r>
          </w:p>
        </w:tc>
      </w:tr>
      <w:tr w:rsidR="007505F6" w:rsidRPr="007505F6" w:rsidTr="007E5E39">
        <w:tc>
          <w:tcPr>
            <w:tcW w:w="7225" w:type="dxa"/>
          </w:tcPr>
          <w:p w:rsidR="007505F6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Были ли вы беременны во время насилия?</w:t>
            </w:r>
          </w:p>
        </w:tc>
        <w:tc>
          <w:tcPr>
            <w:tcW w:w="8362" w:type="dxa"/>
          </w:tcPr>
          <w:p w:rsidR="007505F6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were_you_pregnant</w:t>
            </w:r>
          </w:p>
        </w:tc>
      </w:tr>
      <w:tr w:rsidR="007505F6" w:rsidRPr="007505F6" w:rsidTr="007E5E39">
        <w:tc>
          <w:tcPr>
            <w:tcW w:w="7225" w:type="dxa"/>
          </w:tcPr>
          <w:p w:rsidR="007505F6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Срок беременности</w:t>
            </w:r>
          </w:p>
        </w:tc>
        <w:tc>
          <w:tcPr>
            <w:tcW w:w="8362" w:type="dxa"/>
          </w:tcPr>
          <w:p w:rsidR="007505F6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gestational_age</w:t>
            </w:r>
          </w:p>
        </w:tc>
      </w:tr>
      <w:tr w:rsidR="007505F6" w:rsidRPr="007505F6" w:rsidTr="007E5E39">
        <w:tc>
          <w:tcPr>
            <w:tcW w:w="7225" w:type="dxa"/>
          </w:tcPr>
          <w:p w:rsidR="007505F6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Болели ли вы во время насилия?</w:t>
            </w:r>
          </w:p>
        </w:tc>
        <w:tc>
          <w:tcPr>
            <w:tcW w:w="8362" w:type="dxa"/>
          </w:tcPr>
          <w:p w:rsidR="007505F6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sick_during_the_violence</w:t>
            </w:r>
          </w:p>
        </w:tc>
      </w:tr>
      <w:tr w:rsidR="007505F6" w:rsidRPr="007505F6" w:rsidTr="007E5E39">
        <w:tc>
          <w:tcPr>
            <w:tcW w:w="7225" w:type="dxa"/>
          </w:tcPr>
          <w:p w:rsidR="007505F6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Название болезни</w:t>
            </w:r>
          </w:p>
        </w:tc>
        <w:tc>
          <w:tcPr>
            <w:tcW w:w="8362" w:type="dxa"/>
          </w:tcPr>
          <w:p w:rsidR="007505F6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sick_during_the_violence_name</w:t>
            </w:r>
          </w:p>
        </w:tc>
      </w:tr>
      <w:tr w:rsidR="007505F6" w:rsidRPr="007505F6" w:rsidTr="007E5E39">
        <w:tc>
          <w:tcPr>
            <w:tcW w:w="7225" w:type="dxa"/>
          </w:tcPr>
          <w:p w:rsidR="007505F6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Находились ли в декрете во время насилия и/или кормили ли грудью</w:t>
            </w:r>
          </w:p>
        </w:tc>
        <w:tc>
          <w:tcPr>
            <w:tcW w:w="8362" w:type="dxa"/>
          </w:tcPr>
          <w:p w:rsidR="007505F6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were_on_maternity_during_the_violence</w:t>
            </w:r>
          </w:p>
        </w:tc>
      </w:tr>
      <w:tr w:rsidR="007505F6" w:rsidRPr="007505F6" w:rsidTr="007E5E39">
        <w:tc>
          <w:tcPr>
            <w:tcW w:w="7225" w:type="dxa"/>
          </w:tcPr>
          <w:p w:rsidR="007505F6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Имеете ли вы инвалидность</w:t>
            </w:r>
          </w:p>
        </w:tc>
        <w:tc>
          <w:tcPr>
            <w:tcW w:w="8362" w:type="dxa"/>
          </w:tcPr>
          <w:p w:rsidR="007505F6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have_a_disability</w:t>
            </w:r>
          </w:p>
        </w:tc>
      </w:tr>
      <w:tr w:rsidR="007505F6" w:rsidRPr="007505F6" w:rsidTr="007E5E39">
        <w:tc>
          <w:tcPr>
            <w:tcW w:w="7225" w:type="dxa"/>
          </w:tcPr>
          <w:p w:rsidR="007505F6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Степень инвалидности</w:t>
            </w:r>
          </w:p>
        </w:tc>
        <w:tc>
          <w:tcPr>
            <w:tcW w:w="8362" w:type="dxa"/>
          </w:tcPr>
          <w:p w:rsidR="007505F6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have_a_disability_power</w:t>
            </w:r>
          </w:p>
        </w:tc>
      </w:tr>
      <w:tr w:rsidR="007505F6" w:rsidRPr="007505F6" w:rsidTr="007E5E39">
        <w:tc>
          <w:tcPr>
            <w:tcW w:w="7225" w:type="dxa"/>
          </w:tcPr>
          <w:p w:rsidR="007505F6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Заболевание</w:t>
            </w:r>
          </w:p>
        </w:tc>
        <w:tc>
          <w:tcPr>
            <w:tcW w:w="8362" w:type="dxa"/>
          </w:tcPr>
          <w:p w:rsidR="007505F6" w:rsidRPr="007505F6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505F6">
              <w:rPr>
                <w:rFonts w:asciiTheme="minorHAnsi" w:hAnsiTheme="minorHAnsi" w:cstheme="minorHAnsi"/>
                <w:sz w:val="28"/>
                <w:szCs w:val="28"/>
              </w:rPr>
              <w:t>have_a_disability_disease</w:t>
            </w:r>
          </w:p>
        </w:tc>
      </w:tr>
      <w:tr w:rsidR="007505F6" w:rsidRPr="007505F6" w:rsidTr="007E5E39">
        <w:tc>
          <w:tcPr>
            <w:tcW w:w="7225" w:type="dxa"/>
          </w:tcPr>
          <w:p w:rsidR="007505F6" w:rsidRPr="007505F6" w:rsidRDefault="0047453C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</w:rPr>
              <w:t>Были ли свидетели избиения</w:t>
            </w:r>
          </w:p>
        </w:tc>
        <w:tc>
          <w:tcPr>
            <w:tcW w:w="8362" w:type="dxa"/>
          </w:tcPr>
          <w:p w:rsidR="007505F6" w:rsidRPr="007505F6" w:rsidRDefault="0047453C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</w:rPr>
              <w:t>were_there_any_witnesses</w:t>
            </w:r>
          </w:p>
        </w:tc>
      </w:tr>
      <w:tr w:rsidR="007505F6" w:rsidRPr="0047453C" w:rsidTr="007E5E39">
        <w:tc>
          <w:tcPr>
            <w:tcW w:w="7225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Где они находились? Что видели, слышали?</w:t>
            </w:r>
          </w:p>
        </w:tc>
        <w:tc>
          <w:tcPr>
            <w:tcW w:w="8362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what_the_witnesses_see</w:t>
            </w:r>
          </w:p>
        </w:tc>
      </w:tr>
      <w:tr w:rsidR="007505F6" w:rsidRPr="0047453C" w:rsidTr="007E5E39">
        <w:tc>
          <w:tcPr>
            <w:tcW w:w="7225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Были ли дети в доме во время избиения?</w:t>
            </w:r>
          </w:p>
        </w:tc>
        <w:tc>
          <w:tcPr>
            <w:tcW w:w="8362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</w:rPr>
              <w:t>children_was_in_house_last_episode</w:t>
            </w:r>
          </w:p>
        </w:tc>
      </w:tr>
      <w:tr w:rsidR="007505F6" w:rsidRPr="0047453C" w:rsidTr="007E5E39">
        <w:tc>
          <w:tcPr>
            <w:tcW w:w="7225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</w:rPr>
              <w:t>Есть ли физические последствия?</w:t>
            </w:r>
          </w:p>
        </w:tc>
        <w:tc>
          <w:tcPr>
            <w:tcW w:w="8362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</w:rPr>
              <w:t>chilren_get_a_damage_last_episode</w:t>
            </w:r>
          </w:p>
        </w:tc>
      </w:tr>
      <w:tr w:rsidR="007505F6" w:rsidRPr="0047453C" w:rsidTr="007E5E39">
        <w:tc>
          <w:tcPr>
            <w:tcW w:w="7225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Физические последствия из медицинского документа</w:t>
            </w:r>
          </w:p>
        </w:tc>
        <w:tc>
          <w:tcPr>
            <w:tcW w:w="8362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</w:rPr>
              <w:t>chilren_get_a_damage_yes_last_episode</w:t>
            </w:r>
          </w:p>
        </w:tc>
      </w:tr>
      <w:tr w:rsidR="007505F6" w:rsidRPr="0047453C" w:rsidTr="007E5E39">
        <w:tc>
          <w:tcPr>
            <w:tcW w:w="7225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Сообщили ли о насилии в полицию или медицинскую организацию</w:t>
            </w:r>
          </w:p>
        </w:tc>
        <w:tc>
          <w:tcPr>
            <w:tcW w:w="8362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</w:rPr>
              <w:t>children_message_to_a_police_last_episode</w:t>
            </w:r>
          </w:p>
        </w:tc>
      </w:tr>
      <w:tr w:rsidR="007505F6" w:rsidRPr="0047453C" w:rsidTr="007E5E39">
        <w:tc>
          <w:tcPr>
            <w:tcW w:w="7225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</w:rPr>
              <w:t>Блок 00</w:t>
            </w:r>
          </w:p>
        </w:tc>
        <w:tc>
          <w:tcPr>
            <w:tcW w:w="8362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</w:rPr>
              <w:t>children_message_to_a_police_yes_last_episode</w:t>
            </w:r>
          </w:p>
        </w:tc>
      </w:tr>
      <w:tr w:rsidR="007505F6" w:rsidRPr="0047453C" w:rsidTr="007E5E39">
        <w:tc>
          <w:tcPr>
            <w:tcW w:w="7225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Есть ли психологические последствия</w:t>
            </w:r>
          </w:p>
        </w:tc>
        <w:tc>
          <w:tcPr>
            <w:tcW w:w="8362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</w:rPr>
              <w:t>chilren_get_a_psychological_damage_last_episode</w:t>
            </w:r>
          </w:p>
        </w:tc>
      </w:tr>
      <w:tr w:rsidR="007505F6" w:rsidRPr="0047453C" w:rsidTr="007E5E39">
        <w:tc>
          <w:tcPr>
            <w:tcW w:w="7225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Выписка из медицинского документа/медицинской карты ребенка/заключения психолога</w:t>
            </w:r>
          </w:p>
        </w:tc>
        <w:tc>
          <w:tcPr>
            <w:tcW w:w="8362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</w:rPr>
              <w:t>chilren_get_a_psychological_damage_opinion_last_episode</w:t>
            </w:r>
          </w:p>
        </w:tc>
      </w:tr>
      <w:tr w:rsidR="007505F6" w:rsidRPr="0047453C" w:rsidTr="007E5E39">
        <w:tc>
          <w:tcPr>
            <w:tcW w:w="7225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Описание, что ребенок видел, что чувствовал и какие последствия для здоровья получил</w:t>
            </w:r>
          </w:p>
        </w:tc>
        <w:tc>
          <w:tcPr>
            <w:tcW w:w="8362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</w:rPr>
              <w:t>chilren_get_a_psychological_damage_aftermath_last_episode</w:t>
            </w:r>
          </w:p>
        </w:tc>
      </w:tr>
      <w:tr w:rsidR="007505F6" w:rsidRPr="0047453C" w:rsidTr="007E5E39">
        <w:tc>
          <w:tcPr>
            <w:tcW w:w="7225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</w:rPr>
              <w:t>Заключение психолога</w:t>
            </w:r>
          </w:p>
        </w:tc>
        <w:tc>
          <w:tcPr>
            <w:tcW w:w="8362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</w:rPr>
              <w:t>chilren_get_a_psychological_damage_file_last_episode</w:t>
            </w:r>
          </w:p>
        </w:tc>
      </w:tr>
      <w:tr w:rsidR="007505F6" w:rsidRPr="0047453C" w:rsidTr="007E5E39">
        <w:tc>
          <w:tcPr>
            <w:tcW w:w="7225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</w:rPr>
              <w:t>Фамилия ребёнка (детей)</w:t>
            </w:r>
          </w:p>
        </w:tc>
        <w:tc>
          <w:tcPr>
            <w:tcW w:w="8362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</w:rPr>
              <w:t>children_lastname_last_episode</w:t>
            </w:r>
          </w:p>
        </w:tc>
      </w:tr>
      <w:tr w:rsidR="007505F6" w:rsidRPr="0047453C" w:rsidTr="007E5E39">
        <w:tc>
          <w:tcPr>
            <w:tcW w:w="7225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Имя (имена) и отчество ребёнка (детей)</w:t>
            </w:r>
          </w:p>
        </w:tc>
        <w:tc>
          <w:tcPr>
            <w:tcW w:w="8362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children_firstname_last_episode</w:t>
            </w:r>
          </w:p>
        </w:tc>
      </w:tr>
      <w:tr w:rsidR="007505F6" w:rsidRPr="0047453C" w:rsidTr="007E5E39">
        <w:tc>
          <w:tcPr>
            <w:tcW w:w="7225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Пол ребёнка (детей)</w:t>
            </w:r>
          </w:p>
        </w:tc>
        <w:tc>
          <w:tcPr>
            <w:tcW w:w="8362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children_sex_last_episode</w:t>
            </w:r>
          </w:p>
        </w:tc>
      </w:tr>
      <w:tr w:rsidR="007505F6" w:rsidRPr="0047453C" w:rsidTr="007E5E39">
        <w:tc>
          <w:tcPr>
            <w:tcW w:w="7225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Дата рождения ребёнка (детей)</w:t>
            </w:r>
          </w:p>
        </w:tc>
        <w:tc>
          <w:tcPr>
            <w:tcW w:w="8362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children_birthdate_last_episode</w:t>
            </w:r>
          </w:p>
        </w:tc>
      </w:tr>
      <w:tr w:rsidR="007505F6" w:rsidRPr="0047453C" w:rsidTr="007E5E39">
        <w:tc>
          <w:tcPr>
            <w:tcW w:w="7225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Место рождения ребёнка (детей)</w:t>
            </w:r>
          </w:p>
        </w:tc>
        <w:tc>
          <w:tcPr>
            <w:tcW w:w="8362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children_birthplace_last_episode</w:t>
            </w:r>
          </w:p>
        </w:tc>
      </w:tr>
      <w:tr w:rsidR="007505F6" w:rsidRPr="0047453C" w:rsidTr="007E5E39">
        <w:tc>
          <w:tcPr>
            <w:tcW w:w="7225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Гражданство ребёнка (детей)</w:t>
            </w:r>
          </w:p>
        </w:tc>
        <w:tc>
          <w:tcPr>
            <w:tcW w:w="8362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children_citizenship_last_episode</w:t>
            </w:r>
          </w:p>
        </w:tc>
      </w:tr>
      <w:tr w:rsidR="007505F6" w:rsidRPr="0047453C" w:rsidTr="007E5E39">
        <w:tc>
          <w:tcPr>
            <w:tcW w:w="7225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Адрес ребёнка (детей)</w:t>
            </w:r>
          </w:p>
        </w:tc>
        <w:tc>
          <w:tcPr>
            <w:tcW w:w="8362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children_address_last_episode</w:t>
            </w:r>
          </w:p>
        </w:tc>
      </w:tr>
      <w:tr w:rsidR="007505F6" w:rsidRPr="0047453C" w:rsidTr="007E5E39">
        <w:tc>
          <w:tcPr>
            <w:tcW w:w="7225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Телефон ребёнка (детей)</w:t>
            </w:r>
          </w:p>
        </w:tc>
        <w:tc>
          <w:tcPr>
            <w:tcW w:w="8362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children_phone_last_episode</w:t>
            </w:r>
          </w:p>
        </w:tc>
      </w:tr>
      <w:tr w:rsidR="007505F6" w:rsidRPr="0047453C" w:rsidTr="007E5E39">
        <w:tc>
          <w:tcPr>
            <w:tcW w:w="7225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Email ребёнка (детей)</w:t>
            </w:r>
          </w:p>
        </w:tc>
        <w:tc>
          <w:tcPr>
            <w:tcW w:w="8362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children_email_last_episode</w:t>
            </w:r>
          </w:p>
        </w:tc>
      </w:tr>
      <w:tr w:rsidR="007505F6" w:rsidRPr="0047453C" w:rsidTr="007E5E39">
        <w:tc>
          <w:tcPr>
            <w:tcW w:w="7225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Дата инцидента</w:t>
            </w:r>
          </w:p>
        </w:tc>
        <w:tc>
          <w:tcPr>
            <w:tcW w:w="8362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date_of_incident</w:t>
            </w:r>
          </w:p>
        </w:tc>
      </w:tr>
      <w:tr w:rsidR="007505F6" w:rsidRPr="0047453C" w:rsidTr="007E5E39">
        <w:tc>
          <w:tcPr>
            <w:tcW w:w="7225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Сообщали ли в полицию либо в медицинское учреждение о данном эпизоде</w:t>
            </w:r>
          </w:p>
        </w:tc>
        <w:tc>
          <w:tcPr>
            <w:tcW w:w="8362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message_to_a_police</w:t>
            </w:r>
          </w:p>
        </w:tc>
      </w:tr>
      <w:tr w:rsidR="007505F6" w:rsidRPr="0047453C" w:rsidTr="007E5E39">
        <w:tc>
          <w:tcPr>
            <w:tcW w:w="7225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Описание почему не сообщали</w:t>
            </w:r>
          </w:p>
        </w:tc>
        <w:tc>
          <w:tcPr>
            <w:tcW w:w="8362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</w:rPr>
              <w:t>message_to_a_police_no</w:t>
            </w:r>
          </w:p>
        </w:tc>
      </w:tr>
      <w:tr w:rsidR="007505F6" w:rsidRPr="0047453C" w:rsidTr="007E5E39">
        <w:tc>
          <w:tcPr>
            <w:tcW w:w="7225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Были ли дети в доме во время избиения</w:t>
            </w:r>
          </w:p>
        </w:tc>
        <w:tc>
          <w:tcPr>
            <w:tcW w:w="8362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</w:rPr>
              <w:t>children_was_in_house_penultimate_episode</w:t>
            </w:r>
          </w:p>
        </w:tc>
      </w:tr>
      <w:tr w:rsidR="007505F6" w:rsidRPr="0047453C" w:rsidTr="007E5E39">
        <w:tc>
          <w:tcPr>
            <w:tcW w:w="7225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</w:rPr>
              <w:t>Есть ли физические последствия</w:t>
            </w:r>
          </w:p>
        </w:tc>
        <w:tc>
          <w:tcPr>
            <w:tcW w:w="8362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</w:rPr>
              <w:t>chilren_get_a_damage_penultimate_episode</w:t>
            </w:r>
          </w:p>
        </w:tc>
      </w:tr>
      <w:tr w:rsidR="007505F6" w:rsidRPr="0047453C" w:rsidTr="007E5E39">
        <w:tc>
          <w:tcPr>
            <w:tcW w:w="7225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</w:rPr>
              <w:t>Выписка из медицинского документа</w:t>
            </w:r>
          </w:p>
        </w:tc>
        <w:tc>
          <w:tcPr>
            <w:tcW w:w="8362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</w:rPr>
              <w:t>chilren_get_a_damage_yes_penultimate_episode</w:t>
            </w:r>
          </w:p>
        </w:tc>
      </w:tr>
      <w:tr w:rsidR="007505F6" w:rsidRPr="0047453C" w:rsidTr="007E5E39">
        <w:tc>
          <w:tcPr>
            <w:tcW w:w="7225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Сообщили ли вы о насилии в полицию или медицинскую организацию</w:t>
            </w:r>
          </w:p>
        </w:tc>
        <w:tc>
          <w:tcPr>
            <w:tcW w:w="8362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</w:rPr>
              <w:t>children_message_to_a_police_penultimate_episode</w:t>
            </w:r>
          </w:p>
        </w:tc>
      </w:tr>
      <w:tr w:rsidR="007505F6" w:rsidRPr="0047453C" w:rsidTr="007E5E39">
        <w:tc>
          <w:tcPr>
            <w:tcW w:w="7225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</w:rPr>
              <w:t>Блок 00</w:t>
            </w:r>
          </w:p>
        </w:tc>
        <w:tc>
          <w:tcPr>
            <w:tcW w:w="8362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</w:rPr>
              <w:t>children_message_to_a_police_yes_penultimate_episode</w:t>
            </w:r>
          </w:p>
        </w:tc>
      </w:tr>
      <w:tr w:rsidR="007505F6" w:rsidRPr="0047453C" w:rsidTr="007E5E39">
        <w:tc>
          <w:tcPr>
            <w:tcW w:w="7225" w:type="dxa"/>
          </w:tcPr>
          <w:p w:rsidR="007505F6" w:rsidRPr="0047453C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362" w:type="dxa"/>
          </w:tcPr>
          <w:p w:rsidR="007505F6" w:rsidRPr="0047453C" w:rsidRDefault="007505F6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7505F6" w:rsidRPr="0047453C" w:rsidTr="007E5E39">
        <w:tc>
          <w:tcPr>
            <w:tcW w:w="7225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</w:rPr>
              <w:t>Есть ли психологические последствия</w:t>
            </w:r>
          </w:p>
        </w:tc>
        <w:tc>
          <w:tcPr>
            <w:tcW w:w="8362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</w:rPr>
              <w:t>chilren_get_a_psychological_damage_penultimate_episode</w:t>
            </w:r>
          </w:p>
        </w:tc>
      </w:tr>
      <w:tr w:rsidR="007505F6" w:rsidRPr="0047453C" w:rsidTr="007E5E39">
        <w:tc>
          <w:tcPr>
            <w:tcW w:w="7225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lastRenderedPageBreak/>
              <w:t>Выписка из медицинского документа/медицинской карты ребенка/заключения психолога</w:t>
            </w:r>
          </w:p>
        </w:tc>
        <w:tc>
          <w:tcPr>
            <w:tcW w:w="8362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</w:rPr>
              <w:t>chilren_get_a_psychological_damage_opinion_penultimate_episode</w:t>
            </w:r>
          </w:p>
        </w:tc>
      </w:tr>
      <w:tr w:rsidR="007505F6" w:rsidRPr="0047453C" w:rsidTr="007E5E39">
        <w:tc>
          <w:tcPr>
            <w:tcW w:w="7225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Описание, что ребенок видел, что чувствовал и какие последствия для здоровья получил</w:t>
            </w:r>
          </w:p>
        </w:tc>
        <w:tc>
          <w:tcPr>
            <w:tcW w:w="8362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</w:rPr>
              <w:t>chilren_get_a_psychological_damage_aftermath_penultimate_episode</w:t>
            </w:r>
          </w:p>
        </w:tc>
      </w:tr>
      <w:tr w:rsidR="007505F6" w:rsidRPr="0047453C" w:rsidTr="007E5E39">
        <w:tc>
          <w:tcPr>
            <w:tcW w:w="7225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</w:rPr>
              <w:t>Заключение психолога</w:t>
            </w:r>
          </w:p>
        </w:tc>
        <w:tc>
          <w:tcPr>
            <w:tcW w:w="8362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</w:rPr>
              <w:t>chilren_get_a_psychological_damage_file_penultimate_episode</w:t>
            </w:r>
          </w:p>
        </w:tc>
      </w:tr>
      <w:tr w:rsidR="007505F6" w:rsidRPr="0047453C" w:rsidTr="007E5E39">
        <w:tc>
          <w:tcPr>
            <w:tcW w:w="7225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</w:rPr>
              <w:t>Фамилия ребёнка (детей)</w:t>
            </w:r>
          </w:p>
        </w:tc>
        <w:tc>
          <w:tcPr>
            <w:tcW w:w="8362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</w:rPr>
              <w:t>children_lastname_penultimate_episode</w:t>
            </w:r>
          </w:p>
        </w:tc>
      </w:tr>
      <w:tr w:rsidR="007505F6" w:rsidRPr="0047453C" w:rsidTr="007E5E39">
        <w:tc>
          <w:tcPr>
            <w:tcW w:w="7225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</w:rPr>
              <w:t>Имя (имена) ребёнка (детей)</w:t>
            </w:r>
          </w:p>
        </w:tc>
        <w:tc>
          <w:tcPr>
            <w:tcW w:w="8362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</w:rPr>
              <w:t>children_firstname_penultimate_episode</w:t>
            </w:r>
          </w:p>
        </w:tc>
      </w:tr>
      <w:tr w:rsidR="007505F6" w:rsidRPr="0047453C" w:rsidTr="007E5E39">
        <w:tc>
          <w:tcPr>
            <w:tcW w:w="7225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</w:rPr>
              <w:t>Пол ребёнка (детей)</w:t>
            </w:r>
          </w:p>
        </w:tc>
        <w:tc>
          <w:tcPr>
            <w:tcW w:w="8362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</w:rPr>
              <w:t>children_sex_penultimate_episode</w:t>
            </w:r>
          </w:p>
        </w:tc>
      </w:tr>
      <w:tr w:rsidR="007505F6" w:rsidRPr="0047453C" w:rsidTr="007E5E39">
        <w:tc>
          <w:tcPr>
            <w:tcW w:w="7225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</w:rPr>
              <w:t>Дата рождения ребёнка (детей)</w:t>
            </w:r>
          </w:p>
        </w:tc>
        <w:tc>
          <w:tcPr>
            <w:tcW w:w="8362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</w:rPr>
              <w:t>children_birthdate_penultimate_episode</w:t>
            </w:r>
          </w:p>
        </w:tc>
      </w:tr>
      <w:tr w:rsidR="007505F6" w:rsidRPr="0047453C" w:rsidTr="007E5E39">
        <w:tc>
          <w:tcPr>
            <w:tcW w:w="7225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</w:rPr>
              <w:t>Место рождение ребёнка (детей)</w:t>
            </w:r>
          </w:p>
        </w:tc>
        <w:tc>
          <w:tcPr>
            <w:tcW w:w="8362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</w:rPr>
              <w:t>children_citizenship_penultimate_episode</w:t>
            </w:r>
          </w:p>
        </w:tc>
      </w:tr>
      <w:tr w:rsidR="007505F6" w:rsidRPr="0047453C" w:rsidTr="007E5E39">
        <w:tc>
          <w:tcPr>
            <w:tcW w:w="7225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</w:rPr>
              <w:t>Адрес ребёнка (детей)</w:t>
            </w:r>
          </w:p>
        </w:tc>
        <w:tc>
          <w:tcPr>
            <w:tcW w:w="8362" w:type="dxa"/>
          </w:tcPr>
          <w:p w:rsidR="007505F6" w:rsidRPr="0047453C" w:rsidRDefault="0047453C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47453C">
              <w:rPr>
                <w:rFonts w:asciiTheme="minorHAnsi" w:hAnsiTheme="minorHAnsi" w:cstheme="minorHAnsi"/>
                <w:sz w:val="28"/>
                <w:szCs w:val="28"/>
              </w:rPr>
              <w:t>children_address_penultimate_episode</w:t>
            </w:r>
          </w:p>
        </w:tc>
      </w:tr>
      <w:tr w:rsidR="007505F6" w:rsidRPr="0047453C" w:rsidTr="007E5E39">
        <w:tc>
          <w:tcPr>
            <w:tcW w:w="7225" w:type="dxa"/>
          </w:tcPr>
          <w:p w:rsidR="007505F6" w:rsidRPr="0047453C" w:rsidRDefault="0036460F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6460F">
              <w:rPr>
                <w:rFonts w:asciiTheme="minorHAnsi" w:hAnsiTheme="minorHAnsi" w:cstheme="minorHAnsi"/>
                <w:sz w:val="28"/>
                <w:szCs w:val="28"/>
              </w:rPr>
              <w:t>Телефон ребёнка (детей)</w:t>
            </w:r>
          </w:p>
        </w:tc>
        <w:tc>
          <w:tcPr>
            <w:tcW w:w="8362" w:type="dxa"/>
          </w:tcPr>
          <w:p w:rsidR="007505F6" w:rsidRPr="0047453C" w:rsidRDefault="0036460F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6460F">
              <w:rPr>
                <w:rFonts w:asciiTheme="minorHAnsi" w:hAnsiTheme="minorHAnsi" w:cstheme="minorHAnsi"/>
                <w:sz w:val="28"/>
                <w:szCs w:val="28"/>
              </w:rPr>
              <w:t>children_phone_penultimate_episode</w:t>
            </w:r>
          </w:p>
        </w:tc>
      </w:tr>
      <w:tr w:rsidR="007505F6" w:rsidRPr="0047453C" w:rsidTr="007E5E39">
        <w:tc>
          <w:tcPr>
            <w:tcW w:w="7225" w:type="dxa"/>
          </w:tcPr>
          <w:p w:rsidR="007505F6" w:rsidRPr="0047453C" w:rsidRDefault="0036460F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6460F">
              <w:rPr>
                <w:rFonts w:asciiTheme="minorHAnsi" w:hAnsiTheme="minorHAnsi" w:cstheme="minorHAnsi"/>
                <w:sz w:val="28"/>
                <w:szCs w:val="28"/>
              </w:rPr>
              <w:t>Email ребёнка (детей)</w:t>
            </w:r>
          </w:p>
        </w:tc>
        <w:tc>
          <w:tcPr>
            <w:tcW w:w="8362" w:type="dxa"/>
          </w:tcPr>
          <w:p w:rsidR="007505F6" w:rsidRPr="0047453C" w:rsidRDefault="0036460F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6460F">
              <w:rPr>
                <w:rFonts w:asciiTheme="minorHAnsi" w:hAnsiTheme="minorHAnsi" w:cstheme="minorHAnsi"/>
                <w:sz w:val="28"/>
                <w:szCs w:val="28"/>
              </w:rPr>
              <w:t>children_email_penultimate_episode</w:t>
            </w:r>
          </w:p>
        </w:tc>
      </w:tr>
      <w:tr w:rsidR="007505F6" w:rsidRPr="0036460F" w:rsidTr="007505F6">
        <w:tc>
          <w:tcPr>
            <w:tcW w:w="7225" w:type="dxa"/>
          </w:tcPr>
          <w:p w:rsidR="007505F6" w:rsidRPr="0036460F" w:rsidRDefault="0036460F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36460F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Применял ли агрессор ранее насилие по отношению к вам или другому лицу?</w:t>
            </w:r>
          </w:p>
        </w:tc>
        <w:tc>
          <w:tcPr>
            <w:tcW w:w="8362" w:type="dxa"/>
          </w:tcPr>
          <w:p w:rsidR="007505F6" w:rsidRPr="0036460F" w:rsidRDefault="0036460F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6460F">
              <w:rPr>
                <w:rFonts w:asciiTheme="minorHAnsi" w:hAnsiTheme="minorHAnsi" w:cstheme="minorHAnsi"/>
                <w:sz w:val="28"/>
                <w:szCs w:val="28"/>
              </w:rPr>
              <w:t>abuser_has_previously_used_violence_against_you</w:t>
            </w:r>
          </w:p>
        </w:tc>
      </w:tr>
      <w:tr w:rsidR="007505F6" w:rsidRPr="0036460F" w:rsidTr="007505F6">
        <w:tc>
          <w:tcPr>
            <w:tcW w:w="7225" w:type="dxa"/>
          </w:tcPr>
          <w:p w:rsidR="007505F6" w:rsidRPr="0036460F" w:rsidRDefault="0036460F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36460F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Имеется ли у обидчика оружие</w:t>
            </w:r>
          </w:p>
        </w:tc>
        <w:tc>
          <w:tcPr>
            <w:tcW w:w="8362" w:type="dxa"/>
          </w:tcPr>
          <w:p w:rsidR="007505F6" w:rsidRPr="0036460F" w:rsidRDefault="0036460F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6460F">
              <w:rPr>
                <w:rFonts w:asciiTheme="minorHAnsi" w:hAnsiTheme="minorHAnsi" w:cstheme="minorHAnsi"/>
                <w:sz w:val="28"/>
                <w:szCs w:val="28"/>
              </w:rPr>
              <w:t>abuser_have_a_weapon</w:t>
            </w:r>
          </w:p>
        </w:tc>
      </w:tr>
      <w:tr w:rsidR="007505F6" w:rsidRPr="0036460F" w:rsidTr="007505F6">
        <w:tc>
          <w:tcPr>
            <w:tcW w:w="7225" w:type="dxa"/>
          </w:tcPr>
          <w:p w:rsidR="007505F6" w:rsidRPr="0036460F" w:rsidRDefault="0036460F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36460F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Привлекался ли обидчик ранее к уголовной или административной ответственности</w:t>
            </w:r>
          </w:p>
        </w:tc>
        <w:tc>
          <w:tcPr>
            <w:tcW w:w="8362" w:type="dxa"/>
          </w:tcPr>
          <w:p w:rsidR="007505F6" w:rsidRPr="0036460F" w:rsidRDefault="0036460F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6460F">
              <w:rPr>
                <w:rFonts w:asciiTheme="minorHAnsi" w:hAnsiTheme="minorHAnsi" w:cstheme="minorHAnsi"/>
                <w:sz w:val="28"/>
                <w:szCs w:val="28"/>
              </w:rPr>
              <w:t>abuser_was_previously_brought_to_criminal</w:t>
            </w:r>
          </w:p>
        </w:tc>
      </w:tr>
      <w:tr w:rsidR="007505F6" w:rsidRPr="0036460F" w:rsidTr="007505F6">
        <w:tc>
          <w:tcPr>
            <w:tcW w:w="7225" w:type="dxa"/>
          </w:tcPr>
          <w:p w:rsidR="007505F6" w:rsidRPr="0036460F" w:rsidRDefault="0036460F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6460F">
              <w:rPr>
                <w:rFonts w:asciiTheme="minorHAnsi" w:hAnsiTheme="minorHAnsi" w:cstheme="minorHAnsi"/>
                <w:sz w:val="28"/>
                <w:szCs w:val="28"/>
              </w:rPr>
              <w:t>За что привлекался</w:t>
            </w:r>
          </w:p>
        </w:tc>
        <w:tc>
          <w:tcPr>
            <w:tcW w:w="8362" w:type="dxa"/>
          </w:tcPr>
          <w:p w:rsidR="007505F6" w:rsidRPr="0036460F" w:rsidRDefault="0036460F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6460F">
              <w:rPr>
                <w:rFonts w:asciiTheme="minorHAnsi" w:hAnsiTheme="minorHAnsi" w:cstheme="minorHAnsi"/>
                <w:sz w:val="28"/>
                <w:szCs w:val="28"/>
              </w:rPr>
              <w:t>what_was_brought</w:t>
            </w:r>
          </w:p>
        </w:tc>
      </w:tr>
      <w:tr w:rsidR="007505F6" w:rsidRPr="0036460F" w:rsidTr="007505F6">
        <w:tc>
          <w:tcPr>
            <w:tcW w:w="7225" w:type="dxa"/>
          </w:tcPr>
          <w:p w:rsidR="007505F6" w:rsidRPr="0036460F" w:rsidRDefault="0036460F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6460F">
              <w:rPr>
                <w:rFonts w:asciiTheme="minorHAnsi" w:hAnsiTheme="minorHAnsi" w:cstheme="minorHAnsi"/>
                <w:sz w:val="28"/>
                <w:szCs w:val="28"/>
              </w:rPr>
              <w:t>Когда привлекался</w:t>
            </w:r>
          </w:p>
        </w:tc>
        <w:tc>
          <w:tcPr>
            <w:tcW w:w="8362" w:type="dxa"/>
          </w:tcPr>
          <w:p w:rsidR="007505F6" w:rsidRPr="0036460F" w:rsidRDefault="0036460F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6460F">
              <w:rPr>
                <w:rFonts w:asciiTheme="minorHAnsi" w:hAnsiTheme="minorHAnsi" w:cstheme="minorHAnsi"/>
                <w:sz w:val="28"/>
                <w:szCs w:val="28"/>
              </w:rPr>
              <w:t>when_was_brought</w:t>
            </w:r>
          </w:p>
        </w:tc>
      </w:tr>
      <w:tr w:rsidR="007505F6" w:rsidRPr="0036460F" w:rsidTr="007505F6">
        <w:tc>
          <w:tcPr>
            <w:tcW w:w="7225" w:type="dxa"/>
          </w:tcPr>
          <w:p w:rsidR="007505F6" w:rsidRPr="0036460F" w:rsidRDefault="0036460F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6460F">
              <w:rPr>
                <w:rFonts w:asciiTheme="minorHAnsi" w:hAnsiTheme="minorHAnsi" w:cstheme="minorHAnsi"/>
                <w:sz w:val="28"/>
                <w:szCs w:val="28"/>
              </w:rPr>
              <w:t>Приложенное решение</w:t>
            </w:r>
          </w:p>
        </w:tc>
        <w:tc>
          <w:tcPr>
            <w:tcW w:w="8362" w:type="dxa"/>
          </w:tcPr>
          <w:p w:rsidR="007505F6" w:rsidRPr="0036460F" w:rsidRDefault="0036460F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6460F">
              <w:rPr>
                <w:rFonts w:asciiTheme="minorHAnsi" w:hAnsiTheme="minorHAnsi" w:cstheme="minorHAnsi"/>
                <w:sz w:val="28"/>
                <w:szCs w:val="28"/>
              </w:rPr>
              <w:t>what_was_brought_file</w:t>
            </w:r>
          </w:p>
        </w:tc>
      </w:tr>
      <w:tr w:rsidR="00986A2F" w:rsidRPr="0036460F" w:rsidTr="007505F6">
        <w:tc>
          <w:tcPr>
            <w:tcW w:w="7225" w:type="dxa"/>
          </w:tcPr>
          <w:p w:rsidR="00986A2F" w:rsidRPr="0036460F" w:rsidRDefault="0036460F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36460F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Ранее обидчик душил или хватал за горло</w:t>
            </w:r>
          </w:p>
        </w:tc>
        <w:tc>
          <w:tcPr>
            <w:tcW w:w="8362" w:type="dxa"/>
          </w:tcPr>
          <w:p w:rsidR="00986A2F" w:rsidRPr="0036460F" w:rsidRDefault="0036460F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6460F">
              <w:rPr>
                <w:rFonts w:asciiTheme="minorHAnsi" w:hAnsiTheme="minorHAnsi" w:cstheme="minorHAnsi"/>
                <w:sz w:val="28"/>
                <w:szCs w:val="28"/>
              </w:rPr>
              <w:t>abuser_choked_you</w:t>
            </w:r>
          </w:p>
        </w:tc>
      </w:tr>
      <w:tr w:rsidR="0047453C" w:rsidRPr="0036460F" w:rsidTr="007E5E39">
        <w:tc>
          <w:tcPr>
            <w:tcW w:w="7225" w:type="dxa"/>
          </w:tcPr>
          <w:p w:rsidR="0047453C" w:rsidRPr="0036460F" w:rsidRDefault="0036460F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36460F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Угрожал вам и вашим близким убийством и применением насилия</w:t>
            </w:r>
          </w:p>
        </w:tc>
        <w:tc>
          <w:tcPr>
            <w:tcW w:w="8362" w:type="dxa"/>
          </w:tcPr>
          <w:p w:rsidR="0047453C" w:rsidRPr="0036460F" w:rsidRDefault="0036460F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36460F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abuser_threatened_you</w:t>
            </w:r>
          </w:p>
        </w:tc>
      </w:tr>
      <w:tr w:rsidR="0047453C" w:rsidRPr="0036460F" w:rsidTr="007E5E39">
        <w:tc>
          <w:tcPr>
            <w:tcW w:w="7225" w:type="dxa"/>
          </w:tcPr>
          <w:p w:rsidR="0047453C" w:rsidRPr="0036460F" w:rsidRDefault="0036460F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36460F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Обидчик склонен к ревности</w:t>
            </w:r>
          </w:p>
        </w:tc>
        <w:tc>
          <w:tcPr>
            <w:tcW w:w="8362" w:type="dxa"/>
          </w:tcPr>
          <w:p w:rsidR="0047453C" w:rsidRPr="0036460F" w:rsidRDefault="0036460F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36460F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abuser_prone_to_jealousy</w:t>
            </w:r>
          </w:p>
        </w:tc>
      </w:tr>
      <w:tr w:rsidR="0047453C" w:rsidRPr="0036460F" w:rsidTr="007E5E39">
        <w:tc>
          <w:tcPr>
            <w:tcW w:w="7225" w:type="dxa"/>
          </w:tcPr>
          <w:p w:rsidR="0047453C" w:rsidRPr="0036460F" w:rsidRDefault="0036460F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36460F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Контролирует большую часть вашей жизни</w:t>
            </w:r>
          </w:p>
        </w:tc>
        <w:tc>
          <w:tcPr>
            <w:tcW w:w="8362" w:type="dxa"/>
          </w:tcPr>
          <w:p w:rsidR="0047453C" w:rsidRPr="0036460F" w:rsidRDefault="0036460F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6460F">
              <w:rPr>
                <w:rFonts w:asciiTheme="minorHAnsi" w:hAnsiTheme="minorHAnsi" w:cstheme="minorHAnsi"/>
                <w:sz w:val="28"/>
                <w:szCs w:val="28"/>
              </w:rPr>
              <w:t>controls_most_of_your_life</w:t>
            </w:r>
          </w:p>
        </w:tc>
      </w:tr>
      <w:tr w:rsidR="0047453C" w:rsidRPr="0036460F" w:rsidTr="007E5E39">
        <w:tc>
          <w:tcPr>
            <w:tcW w:w="7225" w:type="dxa"/>
          </w:tcPr>
          <w:p w:rsidR="0047453C" w:rsidRPr="0036460F" w:rsidRDefault="0036460F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6460F">
              <w:rPr>
                <w:rFonts w:asciiTheme="minorHAnsi" w:hAnsiTheme="minorHAnsi" w:cstheme="minorHAnsi"/>
                <w:sz w:val="28"/>
                <w:szCs w:val="28"/>
              </w:rPr>
              <w:t>Обидчик ограничивал вам свободу</w:t>
            </w:r>
          </w:p>
        </w:tc>
        <w:tc>
          <w:tcPr>
            <w:tcW w:w="8362" w:type="dxa"/>
          </w:tcPr>
          <w:p w:rsidR="0047453C" w:rsidRPr="0036460F" w:rsidRDefault="0036460F" w:rsidP="007E5E3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6460F">
              <w:rPr>
                <w:rFonts w:asciiTheme="minorHAnsi" w:hAnsiTheme="minorHAnsi" w:cstheme="minorHAnsi"/>
                <w:sz w:val="28"/>
                <w:szCs w:val="28"/>
              </w:rPr>
              <w:t>abuser_limited_your_freedom</w:t>
            </w:r>
          </w:p>
        </w:tc>
      </w:tr>
      <w:tr w:rsidR="0047453C" w:rsidRPr="0036460F" w:rsidTr="007E5E39">
        <w:tc>
          <w:tcPr>
            <w:tcW w:w="7225" w:type="dxa"/>
          </w:tcPr>
          <w:p w:rsidR="0047453C" w:rsidRPr="0036460F" w:rsidRDefault="0036460F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36460F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lastRenderedPageBreak/>
              <w:t>Обидчик наносил или угрожал нанести вред до</w:t>
            </w:r>
            <w:bookmarkStart w:id="0" w:name="_GoBack"/>
            <w:bookmarkEnd w:id="0"/>
            <w:r w:rsidRPr="0036460F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машним животным</w:t>
            </w:r>
          </w:p>
        </w:tc>
        <w:tc>
          <w:tcPr>
            <w:tcW w:w="8362" w:type="dxa"/>
          </w:tcPr>
          <w:p w:rsidR="0047453C" w:rsidRPr="0036460F" w:rsidRDefault="0036460F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36460F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abuser_harm_pets</w:t>
            </w:r>
          </w:p>
        </w:tc>
      </w:tr>
      <w:tr w:rsidR="0047453C" w:rsidRPr="0036460F" w:rsidTr="007E5E39">
        <w:tc>
          <w:tcPr>
            <w:tcW w:w="7225" w:type="dxa"/>
          </w:tcPr>
          <w:p w:rsidR="0047453C" w:rsidRPr="0036460F" w:rsidRDefault="0036460F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36460F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Обидчик имеет алкогольную, наркотическую или игровую зависимости</w:t>
            </w:r>
          </w:p>
        </w:tc>
        <w:tc>
          <w:tcPr>
            <w:tcW w:w="8362" w:type="dxa"/>
          </w:tcPr>
          <w:p w:rsidR="0047453C" w:rsidRPr="0036460F" w:rsidRDefault="0036460F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36460F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abuser_has_addictions</w:t>
            </w:r>
          </w:p>
        </w:tc>
      </w:tr>
      <w:tr w:rsidR="0047453C" w:rsidRPr="0036460F" w:rsidTr="007E5E39">
        <w:tc>
          <w:tcPr>
            <w:tcW w:w="7225" w:type="dxa"/>
          </w:tcPr>
          <w:p w:rsidR="0047453C" w:rsidRPr="0036460F" w:rsidRDefault="0036460F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36460F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Описание иной зависимости</w:t>
            </w:r>
          </w:p>
        </w:tc>
        <w:tc>
          <w:tcPr>
            <w:tcW w:w="8362" w:type="dxa"/>
          </w:tcPr>
          <w:p w:rsidR="0047453C" w:rsidRPr="0036460F" w:rsidRDefault="0036460F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36460F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abuser_has_addictions_another</w:t>
            </w:r>
          </w:p>
        </w:tc>
      </w:tr>
      <w:tr w:rsidR="0047453C" w:rsidRPr="0036460F" w:rsidTr="007E5E39">
        <w:tc>
          <w:tcPr>
            <w:tcW w:w="7225" w:type="dxa"/>
          </w:tcPr>
          <w:p w:rsidR="0047453C" w:rsidRPr="0036460F" w:rsidRDefault="0047453C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</w:p>
        </w:tc>
        <w:tc>
          <w:tcPr>
            <w:tcW w:w="8362" w:type="dxa"/>
          </w:tcPr>
          <w:p w:rsidR="0047453C" w:rsidRPr="0036460F" w:rsidRDefault="0047453C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</w:p>
        </w:tc>
      </w:tr>
      <w:tr w:rsidR="0047453C" w:rsidRPr="0036460F" w:rsidTr="007E5E39">
        <w:tc>
          <w:tcPr>
            <w:tcW w:w="7225" w:type="dxa"/>
          </w:tcPr>
          <w:p w:rsidR="0047453C" w:rsidRPr="0036460F" w:rsidRDefault="0047453C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</w:p>
        </w:tc>
        <w:tc>
          <w:tcPr>
            <w:tcW w:w="8362" w:type="dxa"/>
          </w:tcPr>
          <w:p w:rsidR="0047453C" w:rsidRPr="0036460F" w:rsidRDefault="0047453C" w:rsidP="007E5E39">
            <w:pPr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</w:p>
        </w:tc>
      </w:tr>
    </w:tbl>
    <w:p w:rsidR="00CD13C2" w:rsidRPr="0036460F" w:rsidRDefault="00CD13C2">
      <w:pPr>
        <w:rPr>
          <w:rFonts w:asciiTheme="minorHAnsi" w:hAnsiTheme="minorHAnsi" w:cstheme="minorHAnsi"/>
          <w:sz w:val="28"/>
          <w:szCs w:val="28"/>
          <w:lang w:val="ru-RU"/>
        </w:rPr>
      </w:pPr>
    </w:p>
    <w:sectPr w:rsidR="00CD13C2" w:rsidRPr="0036460F" w:rsidSect="001A7A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284" w:right="720" w:bottom="720" w:left="72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C54" w:rsidRDefault="001D1C54">
      <w:r>
        <w:separator/>
      </w:r>
    </w:p>
  </w:endnote>
  <w:endnote w:type="continuationSeparator" w:id="0">
    <w:p w:rsidR="001D1C54" w:rsidRDefault="001D1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9AD" w:rsidRDefault="007669A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A7F" w:rsidRPr="00F23CE3" w:rsidRDefault="00F23CE3">
    <w:pPr>
      <w:rPr>
        <w:rFonts w:ascii="Calibri" w:hAnsi="Calibri" w:cs="Calibri"/>
      </w:rPr>
    </w:pPr>
    <w:r>
      <w:rPr>
        <w:rFonts w:ascii="Calibri" w:hAnsi="Calibri" w:cs="Calibri"/>
      </w:rPr>
      <w:t>$</w:t>
    </w:r>
    <w:r w:rsidR="007669AD">
      <w:rPr>
        <w:rFonts w:ascii="Calibri" w:hAnsi="Calibri" w:cs="Calibri"/>
      </w:rPr>
      <w:t>{</w:t>
    </w:r>
    <w:r>
      <w:rPr>
        <w:rFonts w:ascii="Calibri" w:hAnsi="Calibri" w:cs="Calibri"/>
      </w:rPr>
      <w:t>footer</w:t>
    </w:r>
    <w:r w:rsidR="007669AD">
      <w:rPr>
        <w:rFonts w:ascii="Calibri" w:hAnsi="Calibri" w:cs="Calibri"/>
      </w:rPr>
      <w:t>}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9AD" w:rsidRDefault="007669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C54" w:rsidRDefault="001D1C54">
      <w:r>
        <w:separator/>
      </w:r>
    </w:p>
  </w:footnote>
  <w:footnote w:type="continuationSeparator" w:id="0">
    <w:p w:rsidR="001D1C54" w:rsidRDefault="001D1C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9AD" w:rsidRDefault="007669A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A7F" w:rsidRPr="00162913" w:rsidRDefault="00942A7F" w:rsidP="0016291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9AD" w:rsidRDefault="007669A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9BA0FD8"/>
    <w:multiLevelType w:val="hybridMultilevel"/>
    <w:tmpl w:val="B97A2E32"/>
    <w:lvl w:ilvl="0" w:tplc="C2E685D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CF37CE8"/>
    <w:multiLevelType w:val="hybridMultilevel"/>
    <w:tmpl w:val="55DC4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E37B1"/>
    <w:multiLevelType w:val="hybridMultilevel"/>
    <w:tmpl w:val="6F5810E4"/>
    <w:lvl w:ilvl="0" w:tplc="64350799">
      <w:start w:val="1"/>
      <w:numFmt w:val="decimal"/>
      <w:lvlText w:val="%1."/>
      <w:lvlJc w:val="left"/>
      <w:pPr>
        <w:ind w:left="720" w:hanging="360"/>
      </w:pPr>
    </w:lvl>
    <w:lvl w:ilvl="1" w:tplc="64350799" w:tentative="1">
      <w:start w:val="1"/>
      <w:numFmt w:val="lowerLetter"/>
      <w:lvlText w:val="%2."/>
      <w:lvlJc w:val="left"/>
      <w:pPr>
        <w:ind w:left="1440" w:hanging="360"/>
      </w:pPr>
    </w:lvl>
    <w:lvl w:ilvl="2" w:tplc="64350799" w:tentative="1">
      <w:start w:val="1"/>
      <w:numFmt w:val="lowerRoman"/>
      <w:lvlText w:val="%3."/>
      <w:lvlJc w:val="right"/>
      <w:pPr>
        <w:ind w:left="2160" w:hanging="180"/>
      </w:pPr>
    </w:lvl>
    <w:lvl w:ilvl="3" w:tplc="64350799" w:tentative="1">
      <w:start w:val="1"/>
      <w:numFmt w:val="decimal"/>
      <w:lvlText w:val="%4."/>
      <w:lvlJc w:val="left"/>
      <w:pPr>
        <w:ind w:left="2880" w:hanging="360"/>
      </w:pPr>
    </w:lvl>
    <w:lvl w:ilvl="4" w:tplc="64350799" w:tentative="1">
      <w:start w:val="1"/>
      <w:numFmt w:val="lowerLetter"/>
      <w:lvlText w:val="%5."/>
      <w:lvlJc w:val="left"/>
      <w:pPr>
        <w:ind w:left="3600" w:hanging="360"/>
      </w:pPr>
    </w:lvl>
    <w:lvl w:ilvl="5" w:tplc="64350799" w:tentative="1">
      <w:start w:val="1"/>
      <w:numFmt w:val="lowerRoman"/>
      <w:lvlText w:val="%6."/>
      <w:lvlJc w:val="right"/>
      <w:pPr>
        <w:ind w:left="4320" w:hanging="180"/>
      </w:pPr>
    </w:lvl>
    <w:lvl w:ilvl="6" w:tplc="64350799" w:tentative="1">
      <w:start w:val="1"/>
      <w:numFmt w:val="decimal"/>
      <w:lvlText w:val="%7."/>
      <w:lvlJc w:val="left"/>
      <w:pPr>
        <w:ind w:left="5040" w:hanging="360"/>
      </w:pPr>
    </w:lvl>
    <w:lvl w:ilvl="7" w:tplc="64350799" w:tentative="1">
      <w:start w:val="1"/>
      <w:numFmt w:val="lowerLetter"/>
      <w:lvlText w:val="%8."/>
      <w:lvlJc w:val="left"/>
      <w:pPr>
        <w:ind w:left="5760" w:hanging="360"/>
      </w:pPr>
    </w:lvl>
    <w:lvl w:ilvl="8" w:tplc="6435079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11F52BE"/>
    <w:multiLevelType w:val="hybridMultilevel"/>
    <w:tmpl w:val="27E00B98"/>
    <w:lvl w:ilvl="0" w:tplc="50281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8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F15"/>
    <w:rsid w:val="0004209D"/>
    <w:rsid w:val="000D7A12"/>
    <w:rsid w:val="00162913"/>
    <w:rsid w:val="001A7AC1"/>
    <w:rsid w:val="001D1C54"/>
    <w:rsid w:val="0024117F"/>
    <w:rsid w:val="002553ED"/>
    <w:rsid w:val="002E5B97"/>
    <w:rsid w:val="002E5F21"/>
    <w:rsid w:val="0036460F"/>
    <w:rsid w:val="003E651B"/>
    <w:rsid w:val="00401B61"/>
    <w:rsid w:val="004224CB"/>
    <w:rsid w:val="00451938"/>
    <w:rsid w:val="004611AC"/>
    <w:rsid w:val="0047453C"/>
    <w:rsid w:val="007505F6"/>
    <w:rsid w:val="007669AD"/>
    <w:rsid w:val="008633B4"/>
    <w:rsid w:val="00920AF1"/>
    <w:rsid w:val="00942A7F"/>
    <w:rsid w:val="00986A2F"/>
    <w:rsid w:val="009C14C6"/>
    <w:rsid w:val="00A024C6"/>
    <w:rsid w:val="00A11F0B"/>
    <w:rsid w:val="00A92222"/>
    <w:rsid w:val="00B1459A"/>
    <w:rsid w:val="00B22F04"/>
    <w:rsid w:val="00B51F15"/>
    <w:rsid w:val="00BA3CE3"/>
    <w:rsid w:val="00BD7EEA"/>
    <w:rsid w:val="00C21885"/>
    <w:rsid w:val="00C223DF"/>
    <w:rsid w:val="00C428E5"/>
    <w:rsid w:val="00CD13C2"/>
    <w:rsid w:val="00CF3DE9"/>
    <w:rsid w:val="00D4323B"/>
    <w:rsid w:val="00D4412E"/>
    <w:rsid w:val="00E32ABE"/>
    <w:rsid w:val="00E93805"/>
    <w:rsid w:val="00EE4238"/>
    <w:rsid w:val="00F23CE3"/>
    <w:rsid w:val="00F6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F15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51F15"/>
    <w:rPr>
      <w:rFonts w:asciiTheme="minorHAnsi" w:eastAsiaTheme="minorEastAsia" w:hAnsiTheme="minorHAnsi" w:cstheme="minorBidi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B51F15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51F15"/>
    <w:rPr>
      <w:rFonts w:asciiTheme="minorHAnsi" w:eastAsiaTheme="minorEastAsia" w:hAnsiTheme="minorHAnsi" w:cstheme="minorBidi"/>
      <w:sz w:val="24"/>
      <w:szCs w:val="24"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a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a"/>
    <w:next w:val="a"/>
    <w:link w:val="TitleCarPHPDOCX"/>
    <w:uiPriority w:val="10"/>
    <w:qFormat/>
    <w:rsid w:val="00DF064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a"/>
    <w:next w:val="a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a"/>
    <w:link w:val="CommentTextCharPHPDOCX"/>
    <w:uiPriority w:val="99"/>
    <w:semiHidden/>
    <w:unhideWhenUsed/>
    <w:rsid w:val="00E139EA"/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a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a"/>
    <w:link w:val="footnoteTextCarPHPDOCX"/>
    <w:uiPriority w:val="99"/>
    <w:semiHidden/>
    <w:unhideWhenUsed/>
    <w:rsid w:val="006E0FDA"/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a"/>
    <w:link w:val="endnoteTextCarPHPDOCX"/>
    <w:uiPriority w:val="99"/>
    <w:semiHidden/>
    <w:unhideWhenUsed/>
    <w:rsid w:val="006E0FDA"/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a7">
    <w:name w:val="List Paragraph"/>
    <w:basedOn w:val="a"/>
    <w:uiPriority w:val="34"/>
    <w:qFormat/>
    <w:rsid w:val="00D4323B"/>
    <w:pPr>
      <w:ind w:left="720"/>
      <w:contextualSpacing/>
    </w:pPr>
  </w:style>
  <w:style w:type="table" w:styleId="a8">
    <w:name w:val="Table Grid"/>
    <w:basedOn w:val="a1"/>
    <w:uiPriority w:val="39"/>
    <w:rsid w:val="00CD13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8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Кульпин</dc:creator>
  <cp:keywords/>
  <dc:description/>
  <cp:lastModifiedBy>Алексей Кульпин</cp:lastModifiedBy>
  <cp:revision>2</cp:revision>
  <dcterms:created xsi:type="dcterms:W3CDTF">2022-02-15T17:30:00Z</dcterms:created>
  <dcterms:modified xsi:type="dcterms:W3CDTF">2022-02-15T17:30:00Z</dcterms:modified>
</cp:coreProperties>
</file>